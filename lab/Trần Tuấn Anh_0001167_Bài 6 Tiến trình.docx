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647D78" w14:textId="77777777" w:rsidR="000B471A" w:rsidRDefault="000B471A">
      <w:pPr>
        <w:spacing w:before="120"/>
        <w:rPr>
          <w:sz w:val="26"/>
          <w:szCs w:val="26"/>
        </w:rPr>
      </w:pPr>
      <w:r>
        <w:rPr>
          <w:sz w:val="26"/>
          <w:szCs w:val="26"/>
        </w:rPr>
        <w:t>Hãy sử dụng các cơ chế định hướng lại vào/ra và pipe của Linux để thực hiện các nhiệm vụ sau:</w:t>
      </w:r>
    </w:p>
    <w:p w14:paraId="4B2E318B" w14:textId="37396BD2" w:rsidR="000B471A" w:rsidRDefault="007F4881">
      <w:pPr>
        <w:spacing w:before="120"/>
        <w:rPr>
          <w:sz w:val="26"/>
          <w:szCs w:val="26"/>
        </w:rPr>
      </w:pPr>
      <w:r w:rsidRPr="007F4881">
        <w:rPr>
          <w:sz w:val="26"/>
          <w:szCs w:val="26"/>
        </w:rPr>
        <w:drawing>
          <wp:anchor distT="0" distB="0" distL="114300" distR="114300" simplePos="0" relativeHeight="251659264" behindDoc="0" locked="0" layoutInCell="1" allowOverlap="1" wp14:anchorId="15E21D91" wp14:editId="30EA255E">
            <wp:simplePos x="0" y="0"/>
            <wp:positionH relativeFrom="margin">
              <wp:align>left</wp:align>
            </wp:positionH>
            <wp:positionV relativeFrom="paragraph">
              <wp:posOffset>638175</wp:posOffset>
            </wp:positionV>
            <wp:extent cx="5274310" cy="1802765"/>
            <wp:effectExtent l="0" t="0" r="2540" b="6985"/>
            <wp:wrapSquare wrapText="bothSides"/>
            <wp:docPr id="75493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36673" name=""/>
                    <pic:cNvPicPr/>
                  </pic:nvPicPr>
                  <pic:blipFill>
                    <a:blip r:embed="rId7"/>
                    <a:stretch>
                      <a:fillRect/>
                    </a:stretch>
                  </pic:blipFill>
                  <pic:spPr>
                    <a:xfrm>
                      <a:off x="0" y="0"/>
                      <a:ext cx="5274310" cy="1802765"/>
                    </a:xfrm>
                    <a:prstGeom prst="rect">
                      <a:avLst/>
                    </a:prstGeom>
                  </pic:spPr>
                </pic:pic>
              </a:graphicData>
            </a:graphic>
          </wp:anchor>
        </w:drawing>
      </w:r>
      <w:r w:rsidR="000B471A">
        <w:rPr>
          <w:sz w:val="26"/>
          <w:szCs w:val="26"/>
        </w:rPr>
        <w:t xml:space="preserve">1 Tạo ra ba </w:t>
      </w:r>
      <w:r w:rsidR="000B471A">
        <w:rPr>
          <w:i/>
          <w:sz w:val="26"/>
          <w:szCs w:val="26"/>
        </w:rPr>
        <w:t>tệp</w:t>
      </w:r>
      <w:r w:rsidR="000B471A">
        <w:rPr>
          <w:sz w:val="26"/>
          <w:szCs w:val="26"/>
        </w:rPr>
        <w:t xml:space="preserve"> có nội dung là tên và thuộc tính của </w:t>
      </w:r>
      <w:r w:rsidR="000B471A">
        <w:rPr>
          <w:i/>
          <w:sz w:val="26"/>
          <w:szCs w:val="26"/>
        </w:rPr>
        <w:t>các thư mục và tệp có trong các thư mục: /etc, /dev, /bin.</w:t>
      </w:r>
      <w:r w:rsidR="000B471A">
        <w:rPr>
          <w:sz w:val="26"/>
          <w:szCs w:val="26"/>
        </w:rPr>
        <w:t xml:space="preserve"> Ghép 3 tệp làm một, có phân vùng mỗi tệp.</w:t>
      </w:r>
    </w:p>
    <w:p w14:paraId="5E999BBF" w14:textId="77777777" w:rsidR="00190012" w:rsidRDefault="00190012">
      <w:pPr>
        <w:spacing w:before="120"/>
        <w:rPr>
          <w:sz w:val="26"/>
          <w:szCs w:val="26"/>
        </w:rPr>
      </w:pPr>
    </w:p>
    <w:p w14:paraId="462F903D" w14:textId="77777777" w:rsidR="000B471A" w:rsidRDefault="000B471A">
      <w:pPr>
        <w:spacing w:before="120"/>
        <w:rPr>
          <w:sz w:val="26"/>
          <w:szCs w:val="26"/>
        </w:rPr>
      </w:pPr>
      <w:r>
        <w:rPr>
          <w:sz w:val="26"/>
          <w:szCs w:val="26"/>
        </w:rPr>
        <w:t>2 Đếm số lượng tệp và thư mục trong một thư mục (Vi du: ~)</w:t>
      </w:r>
    </w:p>
    <w:p w14:paraId="4F6A8BF3" w14:textId="1C5F5D54" w:rsidR="007F4881" w:rsidRDefault="007F4881">
      <w:pPr>
        <w:spacing w:before="120"/>
        <w:rPr>
          <w:sz w:val="26"/>
          <w:szCs w:val="26"/>
        </w:rPr>
      </w:pPr>
      <w:r w:rsidRPr="007F4881">
        <w:rPr>
          <w:sz w:val="26"/>
          <w:szCs w:val="26"/>
        </w:rPr>
        <w:drawing>
          <wp:anchor distT="0" distB="0" distL="114300" distR="114300" simplePos="0" relativeHeight="251661312" behindDoc="0" locked="0" layoutInCell="1" allowOverlap="1" wp14:anchorId="118C1744" wp14:editId="46654493">
            <wp:simplePos x="0" y="0"/>
            <wp:positionH relativeFrom="column">
              <wp:posOffset>0</wp:posOffset>
            </wp:positionH>
            <wp:positionV relativeFrom="paragraph">
              <wp:posOffset>266065</wp:posOffset>
            </wp:positionV>
            <wp:extent cx="5274310" cy="808355"/>
            <wp:effectExtent l="0" t="0" r="2540" b="0"/>
            <wp:wrapSquare wrapText="bothSides"/>
            <wp:docPr id="178864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47426" name=""/>
                    <pic:cNvPicPr/>
                  </pic:nvPicPr>
                  <pic:blipFill>
                    <a:blip r:embed="rId8"/>
                    <a:stretch>
                      <a:fillRect/>
                    </a:stretch>
                  </pic:blipFill>
                  <pic:spPr>
                    <a:xfrm>
                      <a:off x="0" y="0"/>
                      <a:ext cx="5274310" cy="808355"/>
                    </a:xfrm>
                    <a:prstGeom prst="rect">
                      <a:avLst/>
                    </a:prstGeom>
                  </pic:spPr>
                </pic:pic>
              </a:graphicData>
            </a:graphic>
          </wp:anchor>
        </w:drawing>
      </w:r>
    </w:p>
    <w:p w14:paraId="29BD5FD5" w14:textId="77777777" w:rsidR="000B471A" w:rsidRDefault="000B471A">
      <w:pPr>
        <w:spacing w:before="120"/>
        <w:rPr>
          <w:sz w:val="26"/>
          <w:szCs w:val="26"/>
        </w:rPr>
      </w:pPr>
      <w:r>
        <w:rPr>
          <w:sz w:val="26"/>
          <w:szCs w:val="26"/>
        </w:rPr>
        <w:t>3 Đếm số lượng thư mục con của một thư mục (Vi du: ~)</w:t>
      </w:r>
    </w:p>
    <w:p w14:paraId="6817E61E" w14:textId="3FE52E69" w:rsidR="007F4881" w:rsidRDefault="007F4881">
      <w:pPr>
        <w:spacing w:before="120"/>
        <w:rPr>
          <w:sz w:val="26"/>
          <w:szCs w:val="26"/>
        </w:rPr>
      </w:pPr>
      <w:r w:rsidRPr="007F4881">
        <w:rPr>
          <w:sz w:val="26"/>
          <w:szCs w:val="26"/>
        </w:rPr>
        <w:drawing>
          <wp:anchor distT="0" distB="0" distL="114300" distR="114300" simplePos="0" relativeHeight="251663360" behindDoc="0" locked="0" layoutInCell="1" allowOverlap="1" wp14:anchorId="563253DA" wp14:editId="63C7A6A3">
            <wp:simplePos x="0" y="0"/>
            <wp:positionH relativeFrom="column">
              <wp:posOffset>0</wp:posOffset>
            </wp:positionH>
            <wp:positionV relativeFrom="paragraph">
              <wp:posOffset>266065</wp:posOffset>
            </wp:positionV>
            <wp:extent cx="5274310" cy="815975"/>
            <wp:effectExtent l="0" t="0" r="2540" b="3175"/>
            <wp:wrapSquare wrapText="bothSides"/>
            <wp:docPr id="47959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97336" name=""/>
                    <pic:cNvPicPr/>
                  </pic:nvPicPr>
                  <pic:blipFill>
                    <a:blip r:embed="rId9"/>
                    <a:stretch>
                      <a:fillRect/>
                    </a:stretch>
                  </pic:blipFill>
                  <pic:spPr>
                    <a:xfrm>
                      <a:off x="0" y="0"/>
                      <a:ext cx="5274310" cy="815975"/>
                    </a:xfrm>
                    <a:prstGeom prst="rect">
                      <a:avLst/>
                    </a:prstGeom>
                  </pic:spPr>
                </pic:pic>
              </a:graphicData>
            </a:graphic>
          </wp:anchor>
        </w:drawing>
      </w:r>
    </w:p>
    <w:p w14:paraId="7F64F7D1" w14:textId="77777777" w:rsidR="007F4881" w:rsidRDefault="007F4881">
      <w:pPr>
        <w:spacing w:before="120"/>
        <w:rPr>
          <w:sz w:val="26"/>
          <w:szCs w:val="26"/>
        </w:rPr>
      </w:pPr>
    </w:p>
    <w:p w14:paraId="611248E4" w14:textId="77777777" w:rsidR="000B471A" w:rsidRDefault="000B471A">
      <w:pPr>
        <w:spacing w:before="120"/>
        <w:rPr>
          <w:sz w:val="26"/>
          <w:szCs w:val="26"/>
        </w:rPr>
      </w:pPr>
      <w:r>
        <w:rPr>
          <w:sz w:val="26"/>
          <w:szCs w:val="26"/>
        </w:rPr>
        <w:t>4 Cho một tệp văn bản, hãy in ra dòng thứ n bất kỳ của tệp và đếm số lượng từ trong dòng này</w:t>
      </w:r>
    </w:p>
    <w:p w14:paraId="1B867CD1" w14:textId="7194DA80" w:rsidR="007F4881" w:rsidRDefault="00EE509D">
      <w:pPr>
        <w:spacing w:before="120"/>
        <w:rPr>
          <w:sz w:val="26"/>
          <w:szCs w:val="26"/>
        </w:rPr>
      </w:pPr>
      <w:r w:rsidRPr="00EE509D">
        <w:rPr>
          <w:sz w:val="26"/>
          <w:szCs w:val="26"/>
        </w:rPr>
        <w:drawing>
          <wp:anchor distT="0" distB="0" distL="114300" distR="114300" simplePos="0" relativeHeight="251665408" behindDoc="0" locked="0" layoutInCell="1" allowOverlap="1" wp14:anchorId="277FC02D" wp14:editId="6AFC5377">
            <wp:simplePos x="0" y="0"/>
            <wp:positionH relativeFrom="column">
              <wp:posOffset>0</wp:posOffset>
            </wp:positionH>
            <wp:positionV relativeFrom="paragraph">
              <wp:posOffset>266065</wp:posOffset>
            </wp:positionV>
            <wp:extent cx="5274310" cy="794385"/>
            <wp:effectExtent l="0" t="0" r="2540" b="5715"/>
            <wp:wrapSquare wrapText="bothSides"/>
            <wp:docPr id="94377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72522" name=""/>
                    <pic:cNvPicPr/>
                  </pic:nvPicPr>
                  <pic:blipFill>
                    <a:blip r:embed="rId10"/>
                    <a:stretch>
                      <a:fillRect/>
                    </a:stretch>
                  </pic:blipFill>
                  <pic:spPr>
                    <a:xfrm>
                      <a:off x="0" y="0"/>
                      <a:ext cx="5274310" cy="794385"/>
                    </a:xfrm>
                    <a:prstGeom prst="rect">
                      <a:avLst/>
                    </a:prstGeom>
                  </pic:spPr>
                </pic:pic>
              </a:graphicData>
            </a:graphic>
          </wp:anchor>
        </w:drawing>
      </w:r>
      <w:r>
        <w:rPr>
          <w:sz w:val="26"/>
          <w:szCs w:val="26"/>
        </w:rPr>
        <w:t>+ in ra dòng thứ 5</w:t>
      </w:r>
    </w:p>
    <w:p w14:paraId="3A4B8DBB" w14:textId="413B7D00" w:rsidR="00EE509D" w:rsidRDefault="00EE509D">
      <w:pPr>
        <w:spacing w:before="120"/>
        <w:rPr>
          <w:sz w:val="26"/>
          <w:szCs w:val="26"/>
        </w:rPr>
      </w:pPr>
      <w:r w:rsidRPr="00EE509D">
        <w:rPr>
          <w:sz w:val="26"/>
          <w:szCs w:val="26"/>
        </w:rPr>
        <w:drawing>
          <wp:anchor distT="0" distB="0" distL="114300" distR="114300" simplePos="0" relativeHeight="251667456" behindDoc="0" locked="0" layoutInCell="1" allowOverlap="1" wp14:anchorId="20FD9617" wp14:editId="1BC8954E">
            <wp:simplePos x="0" y="0"/>
            <wp:positionH relativeFrom="column">
              <wp:posOffset>38100</wp:posOffset>
            </wp:positionH>
            <wp:positionV relativeFrom="paragraph">
              <wp:posOffset>1229360</wp:posOffset>
            </wp:positionV>
            <wp:extent cx="5274310" cy="777240"/>
            <wp:effectExtent l="0" t="0" r="2540" b="3810"/>
            <wp:wrapSquare wrapText="bothSides"/>
            <wp:docPr id="84114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43229" name=""/>
                    <pic:cNvPicPr/>
                  </pic:nvPicPr>
                  <pic:blipFill>
                    <a:blip r:embed="rId11"/>
                    <a:stretch>
                      <a:fillRect/>
                    </a:stretch>
                  </pic:blipFill>
                  <pic:spPr>
                    <a:xfrm>
                      <a:off x="0" y="0"/>
                      <a:ext cx="5274310" cy="777240"/>
                    </a:xfrm>
                    <a:prstGeom prst="rect">
                      <a:avLst/>
                    </a:prstGeom>
                  </pic:spPr>
                </pic:pic>
              </a:graphicData>
            </a:graphic>
          </wp:anchor>
        </w:drawing>
      </w:r>
      <w:r>
        <w:rPr>
          <w:sz w:val="26"/>
          <w:szCs w:val="26"/>
        </w:rPr>
        <w:t>+ đếm số từ</w:t>
      </w:r>
    </w:p>
    <w:p w14:paraId="3EA71149" w14:textId="344AFAF7" w:rsidR="00EE509D" w:rsidRDefault="000B471A">
      <w:pPr>
        <w:spacing w:before="120"/>
        <w:rPr>
          <w:sz w:val="26"/>
          <w:szCs w:val="26"/>
        </w:rPr>
      </w:pPr>
      <w:r>
        <w:rPr>
          <w:sz w:val="26"/>
          <w:szCs w:val="26"/>
        </w:rPr>
        <w:lastRenderedPageBreak/>
        <w:t xml:space="preserve">6 Liệt kê sự khác nhau về tên tệp trong hai thư mục bất kỳ (sử dụng lệnh </w:t>
      </w:r>
      <w:r>
        <w:rPr>
          <w:b/>
          <w:bCs/>
          <w:sz w:val="26"/>
          <w:szCs w:val="26"/>
        </w:rPr>
        <w:t>diff</w:t>
      </w:r>
      <w:r>
        <w:rPr>
          <w:sz w:val="26"/>
          <w:szCs w:val="26"/>
        </w:rPr>
        <w:t>)</w:t>
      </w:r>
    </w:p>
    <w:p w14:paraId="304F4ECC" w14:textId="01C316B6" w:rsidR="00EE509D" w:rsidRDefault="00F52B1C">
      <w:pPr>
        <w:spacing w:before="120"/>
        <w:rPr>
          <w:sz w:val="26"/>
          <w:szCs w:val="26"/>
        </w:rPr>
      </w:pPr>
      <w:r w:rsidRPr="00F52B1C">
        <w:rPr>
          <w:sz w:val="26"/>
          <w:szCs w:val="26"/>
        </w:rPr>
        <w:drawing>
          <wp:anchor distT="0" distB="0" distL="114300" distR="114300" simplePos="0" relativeHeight="251669504" behindDoc="0" locked="0" layoutInCell="1" allowOverlap="1" wp14:anchorId="03B98567" wp14:editId="3FFB5CC4">
            <wp:simplePos x="0" y="0"/>
            <wp:positionH relativeFrom="margin">
              <wp:align>left</wp:align>
            </wp:positionH>
            <wp:positionV relativeFrom="paragraph">
              <wp:posOffset>409575</wp:posOffset>
            </wp:positionV>
            <wp:extent cx="5274310" cy="2757170"/>
            <wp:effectExtent l="0" t="0" r="2540" b="5080"/>
            <wp:wrapSquare wrapText="bothSides"/>
            <wp:docPr id="14841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46135" name=""/>
                    <pic:cNvPicPr/>
                  </pic:nvPicPr>
                  <pic:blipFill>
                    <a:blip r:embed="rId12"/>
                    <a:stretch>
                      <a:fillRect/>
                    </a:stretch>
                  </pic:blipFill>
                  <pic:spPr>
                    <a:xfrm>
                      <a:off x="0" y="0"/>
                      <a:ext cx="5274310" cy="2757170"/>
                    </a:xfrm>
                    <a:prstGeom prst="rect">
                      <a:avLst/>
                    </a:prstGeom>
                  </pic:spPr>
                </pic:pic>
              </a:graphicData>
            </a:graphic>
          </wp:anchor>
        </w:drawing>
      </w:r>
      <w:r>
        <w:rPr>
          <w:sz w:val="26"/>
          <w:szCs w:val="26"/>
        </w:rPr>
        <w:t xml:space="preserve">+ so sánh 2 tệp </w:t>
      </w:r>
      <w:r w:rsidRPr="00F52B1C">
        <w:rPr>
          <w:b/>
          <w:bCs/>
          <w:sz w:val="26"/>
          <w:szCs w:val="26"/>
        </w:rPr>
        <w:t>~</w:t>
      </w:r>
      <w:r>
        <w:rPr>
          <w:sz w:val="26"/>
          <w:szCs w:val="26"/>
        </w:rPr>
        <w:t xml:space="preserve"> và </w:t>
      </w:r>
      <w:r w:rsidRPr="00F52B1C">
        <w:rPr>
          <w:b/>
          <w:bCs/>
          <w:sz w:val="26"/>
          <w:szCs w:val="26"/>
        </w:rPr>
        <w:t>/home/mirror</w:t>
      </w:r>
    </w:p>
    <w:p w14:paraId="335CDADC" w14:textId="1C5F57D8" w:rsidR="00F52B1C" w:rsidRDefault="00F52B1C">
      <w:pPr>
        <w:spacing w:before="120"/>
        <w:rPr>
          <w:sz w:val="26"/>
          <w:szCs w:val="26"/>
        </w:rPr>
      </w:pPr>
    </w:p>
    <w:p w14:paraId="66C251DB" w14:textId="5F6BA298" w:rsidR="000B471A" w:rsidRDefault="000B471A">
      <w:pPr>
        <w:spacing w:before="120"/>
        <w:rPr>
          <w:sz w:val="26"/>
          <w:szCs w:val="26"/>
        </w:rPr>
      </w:pPr>
      <w:r>
        <w:rPr>
          <w:sz w:val="26"/>
          <w:szCs w:val="26"/>
        </w:rPr>
        <w:t>7 Hãy đếm tổng số tiến trình đang có trong hệ thống</w:t>
      </w:r>
    </w:p>
    <w:p w14:paraId="5244DF4D" w14:textId="3F4990CA" w:rsidR="00F52B1C" w:rsidRDefault="00F52B1C">
      <w:pPr>
        <w:spacing w:before="120"/>
        <w:rPr>
          <w:sz w:val="26"/>
          <w:szCs w:val="26"/>
        </w:rPr>
      </w:pPr>
      <w:r w:rsidRPr="00F52B1C">
        <w:rPr>
          <w:sz w:val="26"/>
          <w:szCs w:val="26"/>
        </w:rPr>
        <w:drawing>
          <wp:anchor distT="0" distB="0" distL="114300" distR="114300" simplePos="0" relativeHeight="251671552" behindDoc="0" locked="0" layoutInCell="1" allowOverlap="1" wp14:anchorId="49897695" wp14:editId="04445A9F">
            <wp:simplePos x="0" y="0"/>
            <wp:positionH relativeFrom="margin">
              <wp:align>left</wp:align>
            </wp:positionH>
            <wp:positionV relativeFrom="paragraph">
              <wp:posOffset>425450</wp:posOffset>
            </wp:positionV>
            <wp:extent cx="5274310" cy="892810"/>
            <wp:effectExtent l="0" t="0" r="2540" b="2540"/>
            <wp:wrapSquare wrapText="bothSides"/>
            <wp:docPr id="112761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14887" name=""/>
                    <pic:cNvPicPr/>
                  </pic:nvPicPr>
                  <pic:blipFill>
                    <a:blip r:embed="rId13"/>
                    <a:stretch>
                      <a:fillRect/>
                    </a:stretch>
                  </pic:blipFill>
                  <pic:spPr>
                    <a:xfrm>
                      <a:off x="0" y="0"/>
                      <a:ext cx="5274310" cy="892810"/>
                    </a:xfrm>
                    <a:prstGeom prst="rect">
                      <a:avLst/>
                    </a:prstGeom>
                  </pic:spPr>
                </pic:pic>
              </a:graphicData>
            </a:graphic>
          </wp:anchor>
        </w:drawing>
      </w:r>
    </w:p>
    <w:p w14:paraId="62DD71D4" w14:textId="1578877F" w:rsidR="00F52B1C" w:rsidRDefault="00F52B1C">
      <w:pPr>
        <w:spacing w:before="120"/>
        <w:rPr>
          <w:sz w:val="26"/>
          <w:szCs w:val="26"/>
        </w:rPr>
      </w:pPr>
    </w:p>
    <w:p w14:paraId="47CB3685" w14:textId="453D65FC" w:rsidR="000B471A" w:rsidRDefault="000C3C88">
      <w:pPr>
        <w:spacing w:before="120"/>
        <w:rPr>
          <w:sz w:val="26"/>
          <w:szCs w:val="26"/>
        </w:rPr>
      </w:pPr>
      <w:r w:rsidRPr="000C3C88">
        <w:rPr>
          <w:sz w:val="26"/>
          <w:szCs w:val="26"/>
        </w:rPr>
        <w:drawing>
          <wp:anchor distT="0" distB="0" distL="114300" distR="114300" simplePos="0" relativeHeight="251673600" behindDoc="0" locked="0" layoutInCell="1" allowOverlap="1" wp14:anchorId="2148B82C" wp14:editId="5F7E4B76">
            <wp:simplePos x="0" y="0"/>
            <wp:positionH relativeFrom="margin">
              <wp:align>left</wp:align>
            </wp:positionH>
            <wp:positionV relativeFrom="paragraph">
              <wp:posOffset>819785</wp:posOffset>
            </wp:positionV>
            <wp:extent cx="5274310" cy="672465"/>
            <wp:effectExtent l="0" t="0" r="2540" b="0"/>
            <wp:wrapSquare wrapText="bothSides"/>
            <wp:docPr id="204406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64203" name=""/>
                    <pic:cNvPicPr/>
                  </pic:nvPicPr>
                  <pic:blipFill>
                    <a:blip r:embed="rId14"/>
                    <a:stretch>
                      <a:fillRect/>
                    </a:stretch>
                  </pic:blipFill>
                  <pic:spPr>
                    <a:xfrm>
                      <a:off x="0" y="0"/>
                      <a:ext cx="5274310" cy="672465"/>
                    </a:xfrm>
                    <a:prstGeom prst="rect">
                      <a:avLst/>
                    </a:prstGeom>
                  </pic:spPr>
                </pic:pic>
              </a:graphicData>
            </a:graphic>
          </wp:anchor>
        </w:drawing>
      </w:r>
      <w:r w:rsidR="000B471A">
        <w:rPr>
          <w:sz w:val="26"/>
          <w:szCs w:val="26"/>
        </w:rPr>
        <w:t>8 In ra số tệp tin trong hệ thống mà em có thể xem được vào trong file icansee.txt trong thư mục cá nhân. In ra các thư mục mà em không truy cập được vào file cannotsee.txt trong thư mục cá nhân.</w:t>
      </w:r>
    </w:p>
    <w:p w14:paraId="0924010A" w14:textId="126EF1C2" w:rsidR="000C3C88" w:rsidRDefault="000C3C88">
      <w:pPr>
        <w:spacing w:before="120"/>
        <w:rPr>
          <w:sz w:val="26"/>
          <w:szCs w:val="26"/>
        </w:rPr>
      </w:pPr>
    </w:p>
    <w:p w14:paraId="2B5B5322" w14:textId="77777777" w:rsidR="000C3C88" w:rsidRDefault="000C3C88">
      <w:pPr>
        <w:spacing w:before="120"/>
        <w:rPr>
          <w:sz w:val="26"/>
          <w:szCs w:val="26"/>
        </w:rPr>
      </w:pPr>
    </w:p>
    <w:p w14:paraId="59F75EBC" w14:textId="77777777" w:rsidR="000B471A" w:rsidRDefault="000B471A">
      <w:pPr>
        <w:spacing w:before="120"/>
        <w:rPr>
          <w:sz w:val="26"/>
          <w:szCs w:val="26"/>
        </w:rPr>
      </w:pPr>
      <w:r>
        <w:rPr>
          <w:sz w:val="26"/>
          <w:szCs w:val="26"/>
        </w:rPr>
        <w:t>9 Đếm số tiến trình được sinh ra từ bash trong hệ thống.</w:t>
      </w:r>
    </w:p>
    <w:p w14:paraId="2E020DDF" w14:textId="34B21A8E" w:rsidR="000C3C88" w:rsidRDefault="000C3C88">
      <w:pPr>
        <w:spacing w:before="120"/>
        <w:rPr>
          <w:sz w:val="26"/>
          <w:szCs w:val="26"/>
        </w:rPr>
      </w:pPr>
      <w:r w:rsidRPr="000C3C88">
        <w:rPr>
          <w:sz w:val="26"/>
          <w:szCs w:val="26"/>
        </w:rPr>
        <w:drawing>
          <wp:anchor distT="0" distB="0" distL="114300" distR="114300" simplePos="0" relativeHeight="251675648" behindDoc="0" locked="0" layoutInCell="1" allowOverlap="1" wp14:anchorId="2FB198F9" wp14:editId="4B4644B3">
            <wp:simplePos x="0" y="0"/>
            <wp:positionH relativeFrom="column">
              <wp:posOffset>0</wp:posOffset>
            </wp:positionH>
            <wp:positionV relativeFrom="paragraph">
              <wp:posOffset>266065</wp:posOffset>
            </wp:positionV>
            <wp:extent cx="5274310" cy="810260"/>
            <wp:effectExtent l="0" t="0" r="2540" b="8890"/>
            <wp:wrapSquare wrapText="bothSides"/>
            <wp:docPr id="111871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16260" name=""/>
                    <pic:cNvPicPr/>
                  </pic:nvPicPr>
                  <pic:blipFill>
                    <a:blip r:embed="rId15"/>
                    <a:stretch>
                      <a:fillRect/>
                    </a:stretch>
                  </pic:blipFill>
                  <pic:spPr>
                    <a:xfrm>
                      <a:off x="0" y="0"/>
                      <a:ext cx="5274310" cy="810260"/>
                    </a:xfrm>
                    <a:prstGeom prst="rect">
                      <a:avLst/>
                    </a:prstGeom>
                  </pic:spPr>
                </pic:pic>
              </a:graphicData>
            </a:graphic>
          </wp:anchor>
        </w:drawing>
      </w:r>
    </w:p>
    <w:p w14:paraId="01FA4B03" w14:textId="77777777" w:rsidR="000B471A" w:rsidRDefault="000B471A">
      <w:pPr>
        <w:spacing w:before="120"/>
        <w:rPr>
          <w:b/>
          <w:bCs/>
          <w:sz w:val="26"/>
          <w:szCs w:val="26"/>
        </w:rPr>
      </w:pPr>
      <w:r>
        <w:rPr>
          <w:sz w:val="26"/>
          <w:szCs w:val="26"/>
        </w:rPr>
        <w:lastRenderedPageBreak/>
        <w:t xml:space="preserve">10 Đếm số lượng người sử dụng đã đăng ký với hệ thống (trong tệp /etc/passwd), và đếm số lượng người sử dụng đang sử dụng thông dịch lệnh </w:t>
      </w:r>
      <w:r>
        <w:rPr>
          <w:b/>
          <w:bCs/>
          <w:sz w:val="26"/>
          <w:szCs w:val="26"/>
        </w:rPr>
        <w:t>/bin/bash</w:t>
      </w:r>
    </w:p>
    <w:p w14:paraId="330546F1" w14:textId="09DE5BD4" w:rsidR="00640F90" w:rsidRDefault="00640F90">
      <w:pPr>
        <w:spacing w:before="120"/>
        <w:rPr>
          <w:sz w:val="26"/>
          <w:szCs w:val="26"/>
          <w:lang w:val="de-DE"/>
        </w:rPr>
      </w:pPr>
      <w:r w:rsidRPr="00640F90">
        <w:rPr>
          <w:sz w:val="26"/>
          <w:szCs w:val="26"/>
          <w:lang w:val="de-DE"/>
        </w:rPr>
        <w:drawing>
          <wp:anchor distT="0" distB="0" distL="114300" distR="114300" simplePos="0" relativeHeight="251677696" behindDoc="0" locked="0" layoutInCell="1" allowOverlap="1" wp14:anchorId="32E2F719" wp14:editId="482E37D3">
            <wp:simplePos x="0" y="0"/>
            <wp:positionH relativeFrom="column">
              <wp:posOffset>0</wp:posOffset>
            </wp:positionH>
            <wp:positionV relativeFrom="paragraph">
              <wp:posOffset>266065</wp:posOffset>
            </wp:positionV>
            <wp:extent cx="5274310" cy="601345"/>
            <wp:effectExtent l="0" t="0" r="2540" b="8255"/>
            <wp:wrapSquare wrapText="bothSides"/>
            <wp:docPr id="96157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78705" name=""/>
                    <pic:cNvPicPr/>
                  </pic:nvPicPr>
                  <pic:blipFill>
                    <a:blip r:embed="rId16"/>
                    <a:stretch>
                      <a:fillRect/>
                    </a:stretch>
                  </pic:blipFill>
                  <pic:spPr>
                    <a:xfrm>
                      <a:off x="0" y="0"/>
                      <a:ext cx="5274310" cy="601345"/>
                    </a:xfrm>
                    <a:prstGeom prst="rect">
                      <a:avLst/>
                    </a:prstGeom>
                  </pic:spPr>
                </pic:pic>
              </a:graphicData>
            </a:graphic>
          </wp:anchor>
        </w:drawing>
      </w:r>
      <w:r>
        <w:rPr>
          <w:sz w:val="26"/>
          <w:szCs w:val="26"/>
          <w:lang w:val="de-DE"/>
        </w:rPr>
        <w:t>+ đến số người dùng đăng kí với hệ thống</w:t>
      </w:r>
    </w:p>
    <w:p w14:paraId="6143654C" w14:textId="77777777" w:rsidR="00640F90" w:rsidRDefault="00640F90">
      <w:pPr>
        <w:spacing w:before="120"/>
        <w:rPr>
          <w:sz w:val="26"/>
          <w:szCs w:val="26"/>
          <w:lang w:val="de-DE"/>
        </w:rPr>
      </w:pPr>
    </w:p>
    <w:p w14:paraId="0A60B651" w14:textId="3A382F52" w:rsidR="00640F90" w:rsidRDefault="00640F90">
      <w:pPr>
        <w:spacing w:before="120"/>
        <w:rPr>
          <w:sz w:val="26"/>
          <w:szCs w:val="26"/>
          <w:lang w:val="de-DE"/>
        </w:rPr>
      </w:pPr>
      <w:r w:rsidRPr="00640F90">
        <w:rPr>
          <w:sz w:val="26"/>
          <w:szCs w:val="26"/>
          <w:lang w:val="de-DE"/>
        </w:rPr>
        <w:drawing>
          <wp:anchor distT="0" distB="0" distL="114300" distR="114300" simplePos="0" relativeHeight="251679744" behindDoc="0" locked="0" layoutInCell="1" allowOverlap="1" wp14:anchorId="4FA1C90E" wp14:editId="187C264C">
            <wp:simplePos x="0" y="0"/>
            <wp:positionH relativeFrom="margin">
              <wp:align>left</wp:align>
            </wp:positionH>
            <wp:positionV relativeFrom="paragraph">
              <wp:posOffset>394970</wp:posOffset>
            </wp:positionV>
            <wp:extent cx="5274310" cy="676275"/>
            <wp:effectExtent l="0" t="0" r="2540" b="9525"/>
            <wp:wrapSquare wrapText="bothSides"/>
            <wp:docPr id="43851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13419" name=""/>
                    <pic:cNvPicPr/>
                  </pic:nvPicPr>
                  <pic:blipFill>
                    <a:blip r:embed="rId17"/>
                    <a:stretch>
                      <a:fillRect/>
                    </a:stretch>
                  </pic:blipFill>
                  <pic:spPr>
                    <a:xfrm>
                      <a:off x="0" y="0"/>
                      <a:ext cx="5274310" cy="676275"/>
                    </a:xfrm>
                    <a:prstGeom prst="rect">
                      <a:avLst/>
                    </a:prstGeom>
                  </pic:spPr>
                </pic:pic>
              </a:graphicData>
            </a:graphic>
          </wp:anchor>
        </w:drawing>
      </w:r>
      <w:r>
        <w:rPr>
          <w:sz w:val="26"/>
          <w:szCs w:val="26"/>
          <w:lang w:val="de-DE"/>
        </w:rPr>
        <w:t xml:space="preserve">+ số người đang sử dụng thông dịch /bin/bash: </w:t>
      </w:r>
    </w:p>
    <w:p w14:paraId="3ADC0AB6" w14:textId="468367F6" w:rsidR="00640F90" w:rsidRDefault="00640F90">
      <w:pPr>
        <w:spacing w:before="120"/>
        <w:rPr>
          <w:sz w:val="26"/>
          <w:szCs w:val="26"/>
          <w:lang w:val="de-DE"/>
        </w:rPr>
      </w:pPr>
    </w:p>
    <w:p w14:paraId="7A1C571A" w14:textId="77777777" w:rsidR="000B471A" w:rsidRDefault="000B471A">
      <w:pPr>
        <w:spacing w:before="120"/>
        <w:rPr>
          <w:sz w:val="26"/>
          <w:szCs w:val="26"/>
          <w:lang w:val="de-DE"/>
        </w:rPr>
      </w:pPr>
      <w:r>
        <w:rPr>
          <w:sz w:val="26"/>
          <w:szCs w:val="26"/>
          <w:lang w:val="de-DE"/>
        </w:rPr>
        <w:t>11 Đếm số lượng người sử dụng đang đăng nhập vào hệ thống</w:t>
      </w:r>
    </w:p>
    <w:p w14:paraId="28848AA9" w14:textId="5BB25B6D" w:rsidR="00640F90" w:rsidRDefault="007B7818">
      <w:pPr>
        <w:spacing w:before="120"/>
        <w:rPr>
          <w:sz w:val="26"/>
          <w:szCs w:val="26"/>
          <w:lang w:val="de-DE"/>
        </w:rPr>
      </w:pPr>
      <w:r w:rsidRPr="007B7818">
        <w:rPr>
          <w:sz w:val="26"/>
          <w:szCs w:val="26"/>
          <w:lang w:val="de-DE"/>
        </w:rPr>
        <w:drawing>
          <wp:anchor distT="0" distB="0" distL="114300" distR="114300" simplePos="0" relativeHeight="251681792" behindDoc="0" locked="0" layoutInCell="1" allowOverlap="1" wp14:anchorId="646A3E0F" wp14:editId="5ADBC101">
            <wp:simplePos x="0" y="0"/>
            <wp:positionH relativeFrom="column">
              <wp:posOffset>0</wp:posOffset>
            </wp:positionH>
            <wp:positionV relativeFrom="paragraph">
              <wp:posOffset>266065</wp:posOffset>
            </wp:positionV>
            <wp:extent cx="5274310" cy="1376045"/>
            <wp:effectExtent l="0" t="0" r="2540" b="0"/>
            <wp:wrapSquare wrapText="bothSides"/>
            <wp:docPr id="4059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2239" name=""/>
                    <pic:cNvPicPr/>
                  </pic:nvPicPr>
                  <pic:blipFill>
                    <a:blip r:embed="rId18"/>
                    <a:stretch>
                      <a:fillRect/>
                    </a:stretch>
                  </pic:blipFill>
                  <pic:spPr>
                    <a:xfrm>
                      <a:off x="0" y="0"/>
                      <a:ext cx="5274310" cy="1376045"/>
                    </a:xfrm>
                    <a:prstGeom prst="rect">
                      <a:avLst/>
                    </a:prstGeom>
                  </pic:spPr>
                </pic:pic>
              </a:graphicData>
            </a:graphic>
          </wp:anchor>
        </w:drawing>
      </w:r>
    </w:p>
    <w:p w14:paraId="2C467650" w14:textId="77777777" w:rsidR="000B471A" w:rsidRDefault="000B471A">
      <w:pPr>
        <w:spacing w:before="120"/>
        <w:rPr>
          <w:sz w:val="26"/>
          <w:szCs w:val="26"/>
          <w:lang w:val="de-DE"/>
        </w:rPr>
      </w:pPr>
      <w:r>
        <w:rPr>
          <w:sz w:val="26"/>
          <w:szCs w:val="26"/>
          <w:lang w:val="de-DE"/>
        </w:rPr>
        <w:t xml:space="preserve">12 Sử dụng lệnh </w:t>
      </w:r>
      <w:r>
        <w:rPr>
          <w:b/>
          <w:bCs/>
          <w:sz w:val="26"/>
          <w:szCs w:val="26"/>
          <w:lang w:val="de-DE"/>
        </w:rPr>
        <w:t>env</w:t>
      </w:r>
      <w:r>
        <w:rPr>
          <w:sz w:val="26"/>
          <w:szCs w:val="26"/>
          <w:lang w:val="de-DE"/>
        </w:rPr>
        <w:t xml:space="preserve"> để xem giá trị các biến môi trường</w:t>
      </w:r>
    </w:p>
    <w:p w14:paraId="26359AD4" w14:textId="2808DAE4" w:rsidR="000B471A" w:rsidRDefault="007B7818">
      <w:pPr>
        <w:rPr>
          <w:sz w:val="26"/>
          <w:szCs w:val="26"/>
          <w:lang w:val="de-DE"/>
        </w:rPr>
      </w:pPr>
      <w:r w:rsidRPr="007B7818">
        <w:rPr>
          <w:sz w:val="26"/>
          <w:szCs w:val="26"/>
          <w:lang w:val="de-DE"/>
        </w:rPr>
        <w:drawing>
          <wp:anchor distT="0" distB="0" distL="114300" distR="114300" simplePos="0" relativeHeight="251683840" behindDoc="0" locked="0" layoutInCell="1" allowOverlap="1" wp14:anchorId="30A919E6" wp14:editId="76C2170B">
            <wp:simplePos x="0" y="0"/>
            <wp:positionH relativeFrom="margin">
              <wp:align>left</wp:align>
            </wp:positionH>
            <wp:positionV relativeFrom="paragraph">
              <wp:posOffset>212090</wp:posOffset>
            </wp:positionV>
            <wp:extent cx="5274310" cy="3061970"/>
            <wp:effectExtent l="0" t="0" r="2540" b="5080"/>
            <wp:wrapSquare wrapText="bothSides"/>
            <wp:docPr id="50449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97185" name=""/>
                    <pic:cNvPicPr/>
                  </pic:nvPicPr>
                  <pic:blipFill>
                    <a:blip r:embed="rId19"/>
                    <a:stretch>
                      <a:fillRect/>
                    </a:stretch>
                  </pic:blipFill>
                  <pic:spPr>
                    <a:xfrm>
                      <a:off x="0" y="0"/>
                      <a:ext cx="5274310" cy="3061970"/>
                    </a:xfrm>
                    <a:prstGeom prst="rect">
                      <a:avLst/>
                    </a:prstGeom>
                  </pic:spPr>
                </pic:pic>
              </a:graphicData>
            </a:graphic>
          </wp:anchor>
        </w:drawing>
      </w:r>
    </w:p>
    <w:p w14:paraId="4FB2B44F" w14:textId="77777777" w:rsidR="007B7818" w:rsidRDefault="007B7818">
      <w:pPr>
        <w:rPr>
          <w:sz w:val="26"/>
          <w:szCs w:val="26"/>
          <w:lang w:val="de-DE"/>
        </w:rPr>
      </w:pPr>
    </w:p>
    <w:p w14:paraId="71818098" w14:textId="77777777" w:rsidR="000B471A" w:rsidRDefault="000B471A">
      <w:pPr>
        <w:rPr>
          <w:sz w:val="26"/>
          <w:szCs w:val="26"/>
          <w:lang w:val="de-DE"/>
        </w:rPr>
      </w:pPr>
      <w:r>
        <w:rPr>
          <w:sz w:val="26"/>
          <w:szCs w:val="26"/>
          <w:lang w:val="de-DE"/>
        </w:rPr>
        <w:lastRenderedPageBreak/>
        <w:t>Thực hiện theo các hướng dẫn sau để tìm hiểu các lệnh sed, cut, sort</w:t>
      </w:r>
    </w:p>
    <w:p w14:paraId="102F2F4C" w14:textId="77777777" w:rsidR="000B471A" w:rsidRDefault="000B471A">
      <w:pPr>
        <w:rPr>
          <w:sz w:val="26"/>
          <w:szCs w:val="26"/>
          <w:lang w:val="de-DE"/>
        </w:rPr>
      </w:pPr>
    </w:p>
    <w:p w14:paraId="7D36359F" w14:textId="77777777" w:rsidR="000B471A" w:rsidRDefault="000B471A">
      <w:pPr>
        <w:suppressAutoHyphens w:val="0"/>
        <w:spacing w:after="75"/>
        <w:textAlignment w:val="baseline"/>
        <w:rPr>
          <w:rFonts w:ascii="Helvetica" w:hAnsi="Helvetica" w:cs="Helvetica"/>
          <w:color w:val="000000"/>
          <w:sz w:val="20"/>
          <w:szCs w:val="20"/>
          <w:lang w:eastAsia="en-US"/>
        </w:rPr>
      </w:pPr>
      <w:r>
        <w:rPr>
          <w:kern w:val="1"/>
          <w:sz w:val="42"/>
          <w:szCs w:val="42"/>
          <w:lang w:eastAsia="en-US"/>
        </w:rPr>
        <w:t>Sed Command in Unix</w:t>
      </w:r>
    </w:p>
    <w:p w14:paraId="23B40BC0" w14:textId="77777777" w:rsidR="000B471A" w:rsidRDefault="000B471A">
      <w:pPr>
        <w:shd w:val="clear" w:color="auto" w:fill="FFFFFF"/>
        <w:suppressAutoHyphens w:val="0"/>
        <w:spacing w:after="150"/>
        <w:jc w:val="both"/>
        <w:textAlignment w:val="baseline"/>
        <w:rPr>
          <w:rFonts w:ascii="Helvetica" w:hAnsi="Helvetica" w:cs="Helvetica"/>
          <w:color w:val="000000"/>
          <w:sz w:val="20"/>
          <w:szCs w:val="20"/>
          <w:lang w:eastAsia="en-US"/>
        </w:rPr>
      </w:pPr>
      <w:r>
        <w:rPr>
          <w:rFonts w:ascii="Helvetica" w:hAnsi="Helvetica" w:cs="Helvetica"/>
          <w:color w:val="000000"/>
          <w:sz w:val="20"/>
          <w:szCs w:val="20"/>
          <w:lang w:eastAsia="en-US"/>
        </w:rPr>
        <w:t xml:space="preserve">SED command in UNIX is stands for stream editor and it can perform </w:t>
      </w:r>
      <w:proofErr w:type="gramStart"/>
      <w:r>
        <w:rPr>
          <w:rFonts w:ascii="Helvetica" w:hAnsi="Helvetica" w:cs="Helvetica"/>
          <w:color w:val="000000"/>
          <w:sz w:val="20"/>
          <w:szCs w:val="20"/>
          <w:lang w:eastAsia="en-US"/>
        </w:rPr>
        <w:t>lot’s</w:t>
      </w:r>
      <w:proofErr w:type="gramEnd"/>
      <w:r>
        <w:rPr>
          <w:rFonts w:ascii="Helvetica" w:hAnsi="Helvetica" w:cs="Helvetica"/>
          <w:color w:val="000000"/>
          <w:sz w:val="20"/>
          <w:szCs w:val="20"/>
          <w:lang w:eastAsia="en-US"/>
        </w:rPr>
        <w:t xml:space="preserve"> of function on file like, searching, find and replace, insertion or deletion. Though most common use of SED command in UNIX is for substitution or for find and replace. By using </w:t>
      </w:r>
      <w:proofErr w:type="gramStart"/>
      <w:r>
        <w:rPr>
          <w:rFonts w:ascii="Helvetica" w:hAnsi="Helvetica" w:cs="Helvetica"/>
          <w:color w:val="000000"/>
          <w:sz w:val="20"/>
          <w:szCs w:val="20"/>
          <w:lang w:eastAsia="en-US"/>
        </w:rPr>
        <w:t>SED</w:t>
      </w:r>
      <w:proofErr w:type="gramEnd"/>
      <w:r>
        <w:rPr>
          <w:rFonts w:ascii="Helvetica" w:hAnsi="Helvetica" w:cs="Helvetica"/>
          <w:color w:val="000000"/>
          <w:sz w:val="20"/>
          <w:szCs w:val="20"/>
          <w:lang w:eastAsia="en-US"/>
        </w:rPr>
        <w:t xml:space="preserve"> you can edit files even without opening it, which is much quicker way to find and replace something in file, than first opening that file in VI Editor and then changing it.</w:t>
      </w:r>
    </w:p>
    <w:p w14:paraId="4D33894F" w14:textId="77777777" w:rsidR="000B471A" w:rsidRDefault="000B471A">
      <w:pPr>
        <w:numPr>
          <w:ilvl w:val="0"/>
          <w:numId w:val="3"/>
        </w:numPr>
        <w:shd w:val="clear" w:color="auto" w:fill="FFFFFF"/>
        <w:suppressAutoHyphens w:val="0"/>
        <w:ind w:left="540"/>
        <w:jc w:val="both"/>
        <w:textAlignment w:val="baseline"/>
        <w:rPr>
          <w:rFonts w:ascii="Helvetica" w:hAnsi="Helvetica" w:cs="Helvetica"/>
          <w:color w:val="000000"/>
          <w:sz w:val="20"/>
          <w:szCs w:val="20"/>
          <w:lang w:eastAsia="en-US"/>
        </w:rPr>
      </w:pPr>
      <w:r>
        <w:rPr>
          <w:rFonts w:ascii="Helvetica" w:hAnsi="Helvetica" w:cs="Helvetica"/>
          <w:color w:val="000000"/>
          <w:sz w:val="20"/>
          <w:szCs w:val="20"/>
          <w:lang w:eastAsia="en-US"/>
        </w:rPr>
        <w:t>SED is a powerful text stream editor. Can do insertion, deletion, search and replace(substitution).</w:t>
      </w:r>
    </w:p>
    <w:p w14:paraId="4D277D41" w14:textId="77777777" w:rsidR="000B471A" w:rsidRDefault="000B471A">
      <w:pPr>
        <w:numPr>
          <w:ilvl w:val="0"/>
          <w:numId w:val="3"/>
        </w:numPr>
        <w:shd w:val="clear" w:color="auto" w:fill="FFFFFF"/>
        <w:suppressAutoHyphens w:val="0"/>
        <w:ind w:left="540"/>
        <w:jc w:val="both"/>
        <w:textAlignment w:val="baseline"/>
        <w:rPr>
          <w:rFonts w:ascii="Helvetica" w:hAnsi="Helvetica" w:cs="Helvetica"/>
          <w:b/>
          <w:bCs/>
          <w:color w:val="000000"/>
          <w:sz w:val="23"/>
          <w:szCs w:val="23"/>
          <w:lang w:eastAsia="en-US"/>
        </w:rPr>
      </w:pPr>
      <w:r>
        <w:rPr>
          <w:rFonts w:ascii="Helvetica" w:hAnsi="Helvetica" w:cs="Helvetica"/>
          <w:color w:val="000000"/>
          <w:sz w:val="20"/>
          <w:szCs w:val="20"/>
          <w:lang w:eastAsia="en-US"/>
        </w:rPr>
        <w:t>SED command in unix supports regular expression which allows it perform complex pattern matching.</w:t>
      </w:r>
    </w:p>
    <w:p w14:paraId="7EFD137B" w14:textId="77777777" w:rsidR="000B471A" w:rsidRDefault="000B471A">
      <w:pPr>
        <w:shd w:val="clear" w:color="auto" w:fill="FFFFFF"/>
        <w:suppressAutoHyphens w:val="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Syntax:</w:t>
      </w:r>
    </w:p>
    <w:p w14:paraId="4DE152F7"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OPTIONS... [SCRIPT] [INPUTFILE...]</w:t>
      </w:r>
      <w:r>
        <w:rPr>
          <w:rFonts w:ascii="Consolas" w:hAnsi="Consolas" w:cs="Consolas"/>
          <w:color w:val="000000"/>
          <w:sz w:val="18"/>
          <w:szCs w:val="18"/>
          <w:lang w:eastAsia="en-US"/>
        </w:rPr>
        <w:t xml:space="preserve"> </w:t>
      </w:r>
    </w:p>
    <w:p w14:paraId="58389C2E" w14:textId="77777777" w:rsidR="000B471A" w:rsidRDefault="000B471A">
      <w:pPr>
        <w:shd w:val="clear" w:color="auto" w:fill="FFFFFF"/>
        <w:suppressAutoHyphens w:val="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Example:</w:t>
      </w:r>
      <w:r>
        <w:rPr>
          <w:rFonts w:ascii="Helvetica" w:hAnsi="Helvetica" w:cs="Helvetica"/>
          <w:color w:val="000000"/>
          <w:sz w:val="20"/>
          <w:szCs w:val="20"/>
          <w:lang w:eastAsia="en-US"/>
        </w:rPr>
        <w:br/>
        <w:t>Consider the below text file as an input.</w:t>
      </w:r>
    </w:p>
    <w:p w14:paraId="0ECC715F"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Consolas" w:hAnsi="Consolas" w:cs="Consolas"/>
          <w:color w:val="000000"/>
          <w:sz w:val="18"/>
          <w:szCs w:val="18"/>
          <w:lang w:eastAsia="en-US"/>
        </w:rPr>
      </w:pPr>
      <w:r>
        <w:rPr>
          <w:rFonts w:ascii="Consolas" w:hAnsi="Consolas" w:cs="Consolas"/>
          <w:b/>
          <w:bCs/>
          <w:color w:val="000000"/>
          <w:sz w:val="18"/>
          <w:szCs w:val="18"/>
          <w:lang w:eastAsia="en-US"/>
        </w:rPr>
        <w:t>$cat &gt; geekfile.txt</w:t>
      </w:r>
    </w:p>
    <w:p w14:paraId="54260920"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unix is great os. unix is opensource. unix is free os.</w:t>
      </w:r>
    </w:p>
    <w:p w14:paraId="5238F2A1"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6DC0FACE"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unix linux which one you choose.</w:t>
      </w:r>
    </w:p>
    <w:p w14:paraId="1F629564"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Helvetica" w:hAnsi="Helvetica" w:cs="Helvetica"/>
          <w:b/>
          <w:bCs/>
          <w:color w:val="000000"/>
          <w:sz w:val="23"/>
          <w:szCs w:val="23"/>
          <w:lang w:eastAsia="en-US"/>
        </w:rPr>
      </w:pPr>
      <w:r>
        <w:rPr>
          <w:rFonts w:ascii="Consolas" w:hAnsi="Consolas" w:cs="Consolas"/>
          <w:color w:val="000000"/>
          <w:sz w:val="18"/>
          <w:szCs w:val="18"/>
          <w:lang w:eastAsia="en-US"/>
        </w:rPr>
        <w:t xml:space="preserve">unix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unix .unix is a powerful.</w:t>
      </w:r>
    </w:p>
    <w:p w14:paraId="2409EE2E" w14:textId="77777777" w:rsidR="000B471A" w:rsidRDefault="000B471A">
      <w:pPr>
        <w:shd w:val="clear" w:color="auto" w:fill="FFFFFF"/>
        <w:suppressAutoHyphens w:val="0"/>
        <w:jc w:val="center"/>
        <w:textAlignment w:val="baseline"/>
        <w:rPr>
          <w:rFonts w:ascii="Helvetica" w:hAnsi="Helvetica" w:cs="Helvetica"/>
          <w:b/>
          <w:bCs/>
          <w:color w:val="000000"/>
          <w:sz w:val="23"/>
          <w:szCs w:val="23"/>
          <w:lang w:eastAsia="en-US"/>
        </w:rPr>
      </w:pPr>
      <w:r>
        <w:rPr>
          <w:rFonts w:ascii="Helvetica" w:hAnsi="Helvetica" w:cs="Helvetica"/>
          <w:b/>
          <w:bCs/>
          <w:color w:val="000000"/>
          <w:sz w:val="23"/>
          <w:szCs w:val="23"/>
          <w:lang w:eastAsia="en-US"/>
        </w:rPr>
        <w:t>Sample Commands</w:t>
      </w:r>
    </w:p>
    <w:p w14:paraId="2C030DD0"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 xml:space="preserve">Replacing or substituting </w:t>
      </w:r>
      <w:proofErr w:type="gramStart"/>
      <w:r>
        <w:rPr>
          <w:rFonts w:ascii="Helvetica" w:hAnsi="Helvetica" w:cs="Helvetica"/>
          <w:b/>
          <w:bCs/>
          <w:color w:val="000000"/>
          <w:sz w:val="23"/>
          <w:szCs w:val="23"/>
          <w:lang w:eastAsia="en-US"/>
        </w:rPr>
        <w:t>string :</w:t>
      </w:r>
      <w:proofErr w:type="gramEnd"/>
      <w:r>
        <w:rPr>
          <w:rFonts w:ascii="Helvetica" w:hAnsi="Helvetica" w:cs="Helvetica"/>
          <w:color w:val="000000"/>
          <w:sz w:val="20"/>
          <w:szCs w:val="20"/>
          <w:lang w:eastAsia="en-US"/>
        </w:rPr>
        <w:t> Sed command is mostly used to replace the text in a file. The below simple sed command replaces the word “unix” with “linux” in the file.</w:t>
      </w:r>
    </w:p>
    <w:p w14:paraId="0C35B9C2"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's/unix/linux/' geekfile.txt</w:t>
      </w:r>
    </w:p>
    <w:p w14:paraId="04240F1D"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proofErr w:type="gramStart"/>
      <w:r>
        <w:rPr>
          <w:rFonts w:ascii="Helvetica" w:hAnsi="Helvetica" w:cs="Helvetica"/>
          <w:b/>
          <w:bCs/>
          <w:color w:val="000000"/>
          <w:sz w:val="23"/>
          <w:szCs w:val="23"/>
          <w:lang w:eastAsia="en-US"/>
        </w:rPr>
        <w:t>Output :</w:t>
      </w:r>
      <w:proofErr w:type="gramEnd"/>
    </w:p>
    <w:p w14:paraId="76647185"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is great os. unix is opensource. unix is free os.</w:t>
      </w:r>
    </w:p>
    <w:p w14:paraId="0663FF0B"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453C090F"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linux which one you choose.</w:t>
      </w:r>
    </w:p>
    <w:p w14:paraId="2B3469E7"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color w:val="000000"/>
          <w:sz w:val="20"/>
          <w:szCs w:val="20"/>
          <w:lang w:eastAsia="en-US"/>
        </w:rPr>
      </w:pPr>
      <w:r>
        <w:rPr>
          <w:rFonts w:ascii="Consolas" w:hAnsi="Consolas" w:cs="Consolas"/>
          <w:color w:val="000000"/>
          <w:sz w:val="18"/>
          <w:szCs w:val="18"/>
          <w:lang w:eastAsia="en-US"/>
        </w:rPr>
        <w:t xml:space="preserve">linux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unix .unix is a powerful.</w:t>
      </w:r>
    </w:p>
    <w:p w14:paraId="14CF9A83" w14:textId="77777777" w:rsidR="000B471A" w:rsidRDefault="000B471A">
      <w:pPr>
        <w:shd w:val="clear" w:color="auto" w:fill="FFFFFF"/>
        <w:suppressAutoHyphens w:val="0"/>
        <w:spacing w:after="150"/>
        <w:ind w:left="540"/>
        <w:jc w:val="both"/>
        <w:textAlignment w:val="baseline"/>
        <w:rPr>
          <w:rFonts w:ascii="Helvetica" w:hAnsi="Helvetica" w:cs="Helvetica"/>
          <w:color w:val="000000"/>
          <w:sz w:val="20"/>
          <w:szCs w:val="20"/>
          <w:lang w:eastAsia="en-US"/>
        </w:rPr>
      </w:pPr>
      <w:r>
        <w:rPr>
          <w:rFonts w:ascii="Helvetica" w:hAnsi="Helvetica" w:cs="Helvetica"/>
          <w:color w:val="000000"/>
          <w:sz w:val="20"/>
          <w:szCs w:val="20"/>
          <w:lang w:eastAsia="en-US"/>
        </w:rPr>
        <w:t>Here the “s” specifies the substitution operation. The “/” are delimiters. The “unix” is the search pattern and the “linux” is the replacement string.</w:t>
      </w:r>
    </w:p>
    <w:p w14:paraId="7B675406" w14:textId="77777777" w:rsidR="000B471A" w:rsidRDefault="000B471A">
      <w:pPr>
        <w:shd w:val="clear" w:color="auto" w:fill="FFFFFF"/>
        <w:suppressAutoHyphens w:val="0"/>
        <w:spacing w:after="150"/>
        <w:ind w:left="540"/>
        <w:jc w:val="both"/>
        <w:textAlignment w:val="baseline"/>
        <w:rPr>
          <w:rFonts w:ascii="Helvetica" w:hAnsi="Helvetica" w:cs="Helvetica"/>
          <w:b/>
          <w:bCs/>
          <w:color w:val="000000"/>
          <w:sz w:val="23"/>
          <w:szCs w:val="23"/>
          <w:lang w:eastAsia="en-US"/>
        </w:rPr>
      </w:pPr>
      <w:r>
        <w:rPr>
          <w:rFonts w:ascii="Helvetica" w:hAnsi="Helvetica" w:cs="Helvetica"/>
          <w:color w:val="000000"/>
          <w:sz w:val="20"/>
          <w:szCs w:val="20"/>
          <w:lang w:eastAsia="en-US"/>
        </w:rPr>
        <w:t xml:space="preserve">By default, the sed command replaces the first occurrence of the pattern in each line and it </w:t>
      </w:r>
      <w:proofErr w:type="gramStart"/>
      <w:r>
        <w:rPr>
          <w:rFonts w:ascii="Helvetica" w:hAnsi="Helvetica" w:cs="Helvetica"/>
          <w:color w:val="000000"/>
          <w:sz w:val="20"/>
          <w:szCs w:val="20"/>
          <w:lang w:eastAsia="en-US"/>
        </w:rPr>
        <w:t>won’t</w:t>
      </w:r>
      <w:proofErr w:type="gramEnd"/>
      <w:r>
        <w:rPr>
          <w:rFonts w:ascii="Helvetica" w:hAnsi="Helvetica" w:cs="Helvetica"/>
          <w:color w:val="000000"/>
          <w:sz w:val="20"/>
          <w:szCs w:val="20"/>
          <w:lang w:eastAsia="en-US"/>
        </w:rPr>
        <w:t xml:space="preserve"> replace the second, third…occurrence in the line.</w:t>
      </w:r>
    </w:p>
    <w:p w14:paraId="460F7279"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 xml:space="preserve">Replacing the nth occurrence of a pattern in a </w:t>
      </w:r>
      <w:proofErr w:type="gramStart"/>
      <w:r>
        <w:rPr>
          <w:rFonts w:ascii="Helvetica" w:hAnsi="Helvetica" w:cs="Helvetica"/>
          <w:b/>
          <w:bCs/>
          <w:color w:val="000000"/>
          <w:sz w:val="23"/>
          <w:szCs w:val="23"/>
          <w:lang w:eastAsia="en-US"/>
        </w:rPr>
        <w:t>line :</w:t>
      </w:r>
      <w:proofErr w:type="gramEnd"/>
      <w:r>
        <w:rPr>
          <w:rFonts w:ascii="Helvetica" w:hAnsi="Helvetica" w:cs="Helvetica"/>
          <w:b/>
          <w:bCs/>
          <w:color w:val="000000"/>
          <w:sz w:val="23"/>
          <w:szCs w:val="23"/>
          <w:lang w:eastAsia="en-US"/>
        </w:rPr>
        <w:t> </w:t>
      </w:r>
      <w:r>
        <w:rPr>
          <w:rFonts w:ascii="Helvetica" w:hAnsi="Helvetica" w:cs="Helvetica"/>
          <w:color w:val="000000"/>
          <w:sz w:val="20"/>
          <w:szCs w:val="20"/>
          <w:lang w:eastAsia="en-US"/>
        </w:rPr>
        <w:t>Use the /1, /2 etc flags to replace the first, second occurrence of a pattern in a line. The below command replaces the second occurrence of the word “unix” with “linux” in a line.</w:t>
      </w:r>
    </w:p>
    <w:p w14:paraId="59A77561"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's/unix/linux/2' geekfile.txt</w:t>
      </w:r>
    </w:p>
    <w:p w14:paraId="084EF9E3"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r>
        <w:rPr>
          <w:rFonts w:ascii="Helvetica" w:hAnsi="Helvetica" w:cs="Helvetica"/>
          <w:b/>
          <w:bCs/>
          <w:color w:val="000000"/>
          <w:sz w:val="23"/>
          <w:szCs w:val="23"/>
          <w:lang w:eastAsia="en-US"/>
        </w:rPr>
        <w:t>Output:</w:t>
      </w:r>
    </w:p>
    <w:p w14:paraId="58D51F4D"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unix is great os. linux is opensource. unix is free os.</w:t>
      </w:r>
    </w:p>
    <w:p w14:paraId="031EC2C4"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4E227AFF"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lastRenderedPageBreak/>
        <w:t>unix linux which one you choose.</w:t>
      </w:r>
    </w:p>
    <w:p w14:paraId="1BD55F69"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b/>
          <w:bCs/>
          <w:color w:val="000000"/>
          <w:sz w:val="23"/>
          <w:szCs w:val="23"/>
          <w:lang w:eastAsia="en-US"/>
        </w:rPr>
      </w:pPr>
      <w:r>
        <w:rPr>
          <w:rFonts w:ascii="Consolas" w:hAnsi="Consolas" w:cs="Consolas"/>
          <w:color w:val="000000"/>
          <w:sz w:val="18"/>
          <w:szCs w:val="18"/>
          <w:lang w:eastAsia="en-US"/>
        </w:rPr>
        <w:t xml:space="preserve">unix is easy to </w:t>
      </w:r>
      <w:proofErr w:type="gramStart"/>
      <w:r>
        <w:rPr>
          <w:rFonts w:ascii="Consolas" w:hAnsi="Consolas" w:cs="Consolas"/>
          <w:color w:val="000000"/>
          <w:sz w:val="18"/>
          <w:szCs w:val="18"/>
          <w:lang w:eastAsia="en-US"/>
        </w:rPr>
        <w:t>learn.linux</w:t>
      </w:r>
      <w:proofErr w:type="gramEnd"/>
      <w:r>
        <w:rPr>
          <w:rFonts w:ascii="Consolas" w:hAnsi="Consolas" w:cs="Consolas"/>
          <w:color w:val="000000"/>
          <w:sz w:val="18"/>
          <w:szCs w:val="18"/>
          <w:lang w:eastAsia="en-US"/>
        </w:rPr>
        <w:t xml:space="preserve"> is a multiuser os.Learn unix .unix is a powerful.</w:t>
      </w:r>
    </w:p>
    <w:p w14:paraId="63B9F04C"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 xml:space="preserve">Replacing all the occurrence of the pattern in a </w:t>
      </w:r>
      <w:proofErr w:type="gramStart"/>
      <w:r>
        <w:rPr>
          <w:rFonts w:ascii="Helvetica" w:hAnsi="Helvetica" w:cs="Helvetica"/>
          <w:b/>
          <w:bCs/>
          <w:color w:val="000000"/>
          <w:sz w:val="23"/>
          <w:szCs w:val="23"/>
          <w:lang w:eastAsia="en-US"/>
        </w:rPr>
        <w:t>line :</w:t>
      </w:r>
      <w:proofErr w:type="gramEnd"/>
      <w:r>
        <w:rPr>
          <w:rFonts w:ascii="Helvetica" w:hAnsi="Helvetica" w:cs="Helvetica"/>
          <w:b/>
          <w:bCs/>
          <w:color w:val="000000"/>
          <w:sz w:val="23"/>
          <w:szCs w:val="23"/>
          <w:lang w:eastAsia="en-US"/>
        </w:rPr>
        <w:t> </w:t>
      </w:r>
      <w:r>
        <w:rPr>
          <w:rFonts w:ascii="Helvetica" w:hAnsi="Helvetica" w:cs="Helvetica"/>
          <w:color w:val="000000"/>
          <w:sz w:val="20"/>
          <w:szCs w:val="20"/>
          <w:lang w:eastAsia="en-US"/>
        </w:rPr>
        <w:t>The substitute flag /g (global replacement) specifies the sed command to replace all the occurrences of the string in the line.</w:t>
      </w:r>
    </w:p>
    <w:p w14:paraId="6F447371"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's/unix/linux/g' geekfile.txt</w:t>
      </w:r>
    </w:p>
    <w:p w14:paraId="300D9C1B"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proofErr w:type="gramStart"/>
      <w:r>
        <w:rPr>
          <w:rFonts w:ascii="Helvetica" w:hAnsi="Helvetica" w:cs="Helvetica"/>
          <w:b/>
          <w:bCs/>
          <w:color w:val="000000"/>
          <w:sz w:val="23"/>
          <w:szCs w:val="23"/>
          <w:lang w:eastAsia="en-US"/>
        </w:rPr>
        <w:t>Output :</w:t>
      </w:r>
      <w:proofErr w:type="gramEnd"/>
    </w:p>
    <w:p w14:paraId="152A7A93"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is great os. linux is opensource. linux is free os.</w:t>
      </w:r>
    </w:p>
    <w:p w14:paraId="19AD06D0"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1DEB0FE3"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linux which one you choose.</w:t>
      </w:r>
    </w:p>
    <w:p w14:paraId="5DCD4564"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b/>
          <w:bCs/>
          <w:color w:val="000000"/>
          <w:sz w:val="23"/>
          <w:szCs w:val="23"/>
          <w:lang w:eastAsia="en-US"/>
        </w:rPr>
      </w:pPr>
      <w:r>
        <w:rPr>
          <w:rFonts w:ascii="Consolas" w:hAnsi="Consolas" w:cs="Consolas"/>
          <w:color w:val="000000"/>
          <w:sz w:val="18"/>
          <w:szCs w:val="18"/>
          <w:lang w:eastAsia="en-US"/>
        </w:rPr>
        <w:t xml:space="preserve">linux is easy to </w:t>
      </w:r>
      <w:proofErr w:type="gramStart"/>
      <w:r>
        <w:rPr>
          <w:rFonts w:ascii="Consolas" w:hAnsi="Consolas" w:cs="Consolas"/>
          <w:color w:val="000000"/>
          <w:sz w:val="18"/>
          <w:szCs w:val="18"/>
          <w:lang w:eastAsia="en-US"/>
        </w:rPr>
        <w:t>learn.linux</w:t>
      </w:r>
      <w:proofErr w:type="gramEnd"/>
      <w:r>
        <w:rPr>
          <w:rFonts w:ascii="Consolas" w:hAnsi="Consolas" w:cs="Consolas"/>
          <w:color w:val="000000"/>
          <w:sz w:val="18"/>
          <w:szCs w:val="18"/>
          <w:lang w:eastAsia="en-US"/>
        </w:rPr>
        <w:t xml:space="preserve"> is a multiuser os.Learn linux .linux is a powerful.</w:t>
      </w:r>
    </w:p>
    <w:p w14:paraId="26EBE393"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 xml:space="preserve">Replacing from nth occurrence to all occurrences in a </w:t>
      </w:r>
      <w:proofErr w:type="gramStart"/>
      <w:r>
        <w:rPr>
          <w:rFonts w:ascii="Helvetica" w:hAnsi="Helvetica" w:cs="Helvetica"/>
          <w:b/>
          <w:bCs/>
          <w:color w:val="000000"/>
          <w:sz w:val="23"/>
          <w:szCs w:val="23"/>
          <w:lang w:eastAsia="en-US"/>
        </w:rPr>
        <w:t>line :</w:t>
      </w:r>
      <w:proofErr w:type="gramEnd"/>
      <w:r>
        <w:rPr>
          <w:rFonts w:ascii="Helvetica" w:hAnsi="Helvetica" w:cs="Helvetica"/>
          <w:b/>
          <w:bCs/>
          <w:color w:val="000000"/>
          <w:sz w:val="23"/>
          <w:szCs w:val="23"/>
          <w:lang w:eastAsia="en-US"/>
        </w:rPr>
        <w:t> </w:t>
      </w:r>
      <w:r>
        <w:rPr>
          <w:rFonts w:ascii="Helvetica" w:hAnsi="Helvetica" w:cs="Helvetica"/>
          <w:color w:val="000000"/>
          <w:sz w:val="20"/>
          <w:szCs w:val="20"/>
          <w:lang w:eastAsia="en-US"/>
        </w:rPr>
        <w:t>Use the combination of /1, /2 etc and /g to replace all the patterns from the nth occurrence of a pattern in a line. The following sed command replaces the third, fourth, fifth… “unix” word with “linux” word in a line.</w:t>
      </w:r>
    </w:p>
    <w:p w14:paraId="42863480"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's/unix/linux/3g' geekfile.txt</w:t>
      </w:r>
    </w:p>
    <w:p w14:paraId="3198F1E3"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r>
        <w:rPr>
          <w:rFonts w:ascii="Helvetica" w:hAnsi="Helvetica" w:cs="Helvetica"/>
          <w:b/>
          <w:bCs/>
          <w:color w:val="000000"/>
          <w:sz w:val="23"/>
          <w:szCs w:val="23"/>
          <w:lang w:eastAsia="en-US"/>
        </w:rPr>
        <w:t>Output:</w:t>
      </w:r>
    </w:p>
    <w:p w14:paraId="53844DB5"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unix is great os. unix is opensource. linux is free os.</w:t>
      </w:r>
    </w:p>
    <w:p w14:paraId="15A5F418"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1A92004F"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unix linux which one you choose.</w:t>
      </w:r>
    </w:p>
    <w:p w14:paraId="6E228407"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b/>
          <w:bCs/>
          <w:color w:val="000000"/>
          <w:sz w:val="23"/>
          <w:szCs w:val="23"/>
          <w:lang w:eastAsia="en-US"/>
        </w:rPr>
      </w:pPr>
      <w:r>
        <w:rPr>
          <w:rFonts w:ascii="Consolas" w:hAnsi="Consolas" w:cs="Consolas"/>
          <w:color w:val="000000"/>
          <w:sz w:val="18"/>
          <w:szCs w:val="18"/>
          <w:lang w:eastAsia="en-US"/>
        </w:rPr>
        <w:t xml:space="preserve">unix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linux .linux is a powerful.</w:t>
      </w:r>
    </w:p>
    <w:p w14:paraId="3D2FFCA0"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 xml:space="preserve">Parenthesize first character of each </w:t>
      </w:r>
      <w:proofErr w:type="gramStart"/>
      <w:r>
        <w:rPr>
          <w:rFonts w:ascii="Helvetica" w:hAnsi="Helvetica" w:cs="Helvetica"/>
          <w:b/>
          <w:bCs/>
          <w:color w:val="000000"/>
          <w:sz w:val="23"/>
          <w:szCs w:val="23"/>
          <w:lang w:eastAsia="en-US"/>
        </w:rPr>
        <w:t>word :</w:t>
      </w:r>
      <w:proofErr w:type="gramEnd"/>
      <w:r>
        <w:rPr>
          <w:rFonts w:ascii="Helvetica" w:hAnsi="Helvetica" w:cs="Helvetica"/>
          <w:b/>
          <w:bCs/>
          <w:color w:val="000000"/>
          <w:sz w:val="23"/>
          <w:szCs w:val="23"/>
          <w:lang w:eastAsia="en-US"/>
        </w:rPr>
        <w:t> </w:t>
      </w:r>
      <w:r>
        <w:rPr>
          <w:rFonts w:ascii="Helvetica" w:hAnsi="Helvetica" w:cs="Helvetica"/>
          <w:color w:val="000000"/>
          <w:sz w:val="20"/>
          <w:szCs w:val="20"/>
          <w:lang w:eastAsia="en-US"/>
        </w:rPr>
        <w:t>This sed example prints the first character of every word in paranthesis.</w:t>
      </w:r>
    </w:p>
    <w:p w14:paraId="74FB582B"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color w:val="000000"/>
          <w:sz w:val="20"/>
          <w:szCs w:val="20"/>
          <w:lang w:eastAsia="en-US"/>
        </w:rPr>
      </w:pPr>
      <w:r>
        <w:rPr>
          <w:rFonts w:ascii="Consolas" w:hAnsi="Consolas" w:cs="Consolas"/>
          <w:b/>
          <w:bCs/>
          <w:color w:val="000000"/>
          <w:sz w:val="18"/>
          <w:szCs w:val="18"/>
          <w:lang w:eastAsia="en-US"/>
        </w:rPr>
        <w:t>$ echo "Welcome To The Geek Stuff" | sed 's/\(\b[A-</w:t>
      </w:r>
      <w:proofErr w:type="gramStart"/>
      <w:r>
        <w:rPr>
          <w:rFonts w:ascii="Consolas" w:hAnsi="Consolas" w:cs="Consolas"/>
          <w:b/>
          <w:bCs/>
          <w:color w:val="000000"/>
          <w:sz w:val="18"/>
          <w:szCs w:val="18"/>
          <w:lang w:eastAsia="en-US"/>
        </w:rPr>
        <w:t>Z]\</w:t>
      </w:r>
      <w:proofErr w:type="gramEnd"/>
      <w:r>
        <w:rPr>
          <w:rFonts w:ascii="Consolas" w:hAnsi="Consolas" w:cs="Consolas"/>
          <w:b/>
          <w:bCs/>
          <w:color w:val="000000"/>
          <w:sz w:val="18"/>
          <w:szCs w:val="18"/>
          <w:lang w:eastAsia="en-US"/>
        </w:rPr>
        <w:t>)/\(\1\)/g'</w:t>
      </w:r>
    </w:p>
    <w:p w14:paraId="697265DA" w14:textId="77777777" w:rsidR="000B471A" w:rsidRDefault="000B471A">
      <w:pPr>
        <w:shd w:val="clear" w:color="auto" w:fill="FFFFFF"/>
        <w:suppressAutoHyphens w:val="0"/>
        <w:spacing w:after="150"/>
        <w:ind w:left="540"/>
        <w:jc w:val="both"/>
        <w:textAlignment w:val="baseline"/>
        <w:rPr>
          <w:rFonts w:ascii="Consolas" w:hAnsi="Consolas" w:cs="Consolas"/>
          <w:color w:val="000000"/>
          <w:sz w:val="18"/>
          <w:szCs w:val="18"/>
          <w:lang w:eastAsia="en-US"/>
        </w:rPr>
      </w:pPr>
      <w:r>
        <w:rPr>
          <w:rFonts w:ascii="Helvetica" w:hAnsi="Helvetica" w:cs="Helvetica"/>
          <w:color w:val="000000"/>
          <w:sz w:val="20"/>
          <w:szCs w:val="20"/>
          <w:lang w:eastAsia="en-US"/>
        </w:rPr>
        <w:t>Output:</w:t>
      </w:r>
    </w:p>
    <w:p w14:paraId="64BA3C54"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b/>
          <w:bCs/>
          <w:color w:val="000000"/>
          <w:sz w:val="23"/>
          <w:szCs w:val="23"/>
          <w:lang w:eastAsia="en-US"/>
        </w:rPr>
      </w:pPr>
      <w:r>
        <w:rPr>
          <w:rFonts w:ascii="Consolas" w:hAnsi="Consolas" w:cs="Consolas"/>
          <w:color w:val="000000"/>
          <w:sz w:val="18"/>
          <w:szCs w:val="18"/>
          <w:lang w:eastAsia="en-US"/>
        </w:rPr>
        <w:t>(W)elcome (T)o (T)he (G)eek (S)tuff</w:t>
      </w:r>
    </w:p>
    <w:p w14:paraId="57A93E14"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 xml:space="preserve">Replacing string on a specific line </w:t>
      </w:r>
      <w:proofErr w:type="gramStart"/>
      <w:r>
        <w:rPr>
          <w:rFonts w:ascii="Helvetica" w:hAnsi="Helvetica" w:cs="Helvetica"/>
          <w:b/>
          <w:bCs/>
          <w:color w:val="000000"/>
          <w:sz w:val="23"/>
          <w:szCs w:val="23"/>
          <w:lang w:eastAsia="en-US"/>
        </w:rPr>
        <w:t>number :</w:t>
      </w:r>
      <w:proofErr w:type="gramEnd"/>
      <w:r>
        <w:rPr>
          <w:rFonts w:ascii="Helvetica" w:hAnsi="Helvetica" w:cs="Helvetica"/>
          <w:b/>
          <w:bCs/>
          <w:color w:val="000000"/>
          <w:sz w:val="23"/>
          <w:szCs w:val="23"/>
          <w:lang w:eastAsia="en-US"/>
        </w:rPr>
        <w:t> </w:t>
      </w:r>
      <w:r>
        <w:rPr>
          <w:rFonts w:ascii="Helvetica" w:hAnsi="Helvetica" w:cs="Helvetica"/>
          <w:color w:val="000000"/>
          <w:sz w:val="20"/>
          <w:szCs w:val="20"/>
          <w:lang w:eastAsia="en-US"/>
        </w:rPr>
        <w:t>You can restrict the sed command to replace the string on a specific line number. An example is</w:t>
      </w:r>
    </w:p>
    <w:p w14:paraId="12BF5DC2"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'3 s/unix/linux/' geekfile.txt</w:t>
      </w:r>
    </w:p>
    <w:p w14:paraId="527CA2CF"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r>
        <w:rPr>
          <w:rFonts w:ascii="Helvetica" w:hAnsi="Helvetica" w:cs="Helvetica"/>
          <w:b/>
          <w:bCs/>
          <w:color w:val="000000"/>
          <w:sz w:val="23"/>
          <w:szCs w:val="23"/>
          <w:lang w:eastAsia="en-US"/>
        </w:rPr>
        <w:t>Output:</w:t>
      </w:r>
    </w:p>
    <w:p w14:paraId="127EB60B"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unix is great os. unix is opensource. unix is free os.</w:t>
      </w:r>
    </w:p>
    <w:p w14:paraId="221A8B7B"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6F65AC19"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linux which one you choose.</w:t>
      </w:r>
    </w:p>
    <w:p w14:paraId="2A8820B0"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color w:val="000000"/>
          <w:sz w:val="20"/>
          <w:szCs w:val="20"/>
          <w:lang w:eastAsia="en-US"/>
        </w:rPr>
      </w:pPr>
      <w:r>
        <w:rPr>
          <w:rFonts w:ascii="Consolas" w:hAnsi="Consolas" w:cs="Consolas"/>
          <w:color w:val="000000"/>
          <w:sz w:val="18"/>
          <w:szCs w:val="18"/>
          <w:lang w:eastAsia="en-US"/>
        </w:rPr>
        <w:t xml:space="preserve">unix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unix .unix is a powerful.</w:t>
      </w:r>
    </w:p>
    <w:p w14:paraId="435ABF1A" w14:textId="77777777" w:rsidR="000B471A" w:rsidRDefault="000B471A">
      <w:pPr>
        <w:shd w:val="clear" w:color="auto" w:fill="FFFFFF"/>
        <w:suppressAutoHyphens w:val="0"/>
        <w:spacing w:after="150"/>
        <w:ind w:left="540"/>
        <w:jc w:val="both"/>
        <w:textAlignment w:val="baseline"/>
        <w:rPr>
          <w:rFonts w:ascii="Helvetica" w:hAnsi="Helvetica" w:cs="Helvetica"/>
          <w:b/>
          <w:bCs/>
          <w:color w:val="000000"/>
          <w:sz w:val="23"/>
          <w:szCs w:val="23"/>
          <w:lang w:eastAsia="en-US"/>
        </w:rPr>
      </w:pPr>
      <w:r>
        <w:rPr>
          <w:rFonts w:ascii="Helvetica" w:hAnsi="Helvetica" w:cs="Helvetica"/>
          <w:color w:val="000000"/>
          <w:sz w:val="20"/>
          <w:szCs w:val="20"/>
          <w:lang w:eastAsia="en-US"/>
        </w:rPr>
        <w:t>The above sed command replaces the string only on the third line.</w:t>
      </w:r>
    </w:p>
    <w:p w14:paraId="0B622702"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lastRenderedPageBreak/>
        <w:t xml:space="preserve">Duplicating the replaced line with /p </w:t>
      </w:r>
      <w:proofErr w:type="gramStart"/>
      <w:r>
        <w:rPr>
          <w:rFonts w:ascii="Helvetica" w:hAnsi="Helvetica" w:cs="Helvetica"/>
          <w:b/>
          <w:bCs/>
          <w:color w:val="000000"/>
          <w:sz w:val="23"/>
          <w:szCs w:val="23"/>
          <w:lang w:eastAsia="en-US"/>
        </w:rPr>
        <w:t>flag :</w:t>
      </w:r>
      <w:proofErr w:type="gramEnd"/>
      <w:r>
        <w:rPr>
          <w:rFonts w:ascii="Helvetica" w:hAnsi="Helvetica" w:cs="Helvetica"/>
          <w:b/>
          <w:bCs/>
          <w:color w:val="000000"/>
          <w:sz w:val="23"/>
          <w:szCs w:val="23"/>
          <w:lang w:eastAsia="en-US"/>
        </w:rPr>
        <w:t> </w:t>
      </w:r>
      <w:r>
        <w:rPr>
          <w:rFonts w:ascii="Helvetica" w:hAnsi="Helvetica" w:cs="Helvetica"/>
          <w:color w:val="000000"/>
          <w:sz w:val="20"/>
          <w:szCs w:val="20"/>
          <w:lang w:eastAsia="en-US"/>
        </w:rPr>
        <w:t>The /p print flag prints the replaced line twice on the terminal. If a line does not have the search pattern and is not replaced, then the /p prints that line only once.</w:t>
      </w:r>
    </w:p>
    <w:p w14:paraId="4F7F340B"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's/unix/linux/p' geekfile.txt</w:t>
      </w:r>
    </w:p>
    <w:p w14:paraId="5DFC6C4D"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r>
        <w:rPr>
          <w:rFonts w:ascii="Helvetica" w:hAnsi="Helvetica" w:cs="Helvetica"/>
          <w:b/>
          <w:bCs/>
          <w:color w:val="000000"/>
          <w:sz w:val="23"/>
          <w:szCs w:val="23"/>
          <w:lang w:eastAsia="en-US"/>
        </w:rPr>
        <w:t>Output:</w:t>
      </w:r>
    </w:p>
    <w:p w14:paraId="37D3ABCD"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is great os. unix is opensource. unix is free os.</w:t>
      </w:r>
    </w:p>
    <w:p w14:paraId="4E72AB8B"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is great os. unix is opensource. unix is free os.</w:t>
      </w:r>
    </w:p>
    <w:p w14:paraId="202BC5B2"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4A4BFB1B"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linux which one you choose.</w:t>
      </w:r>
    </w:p>
    <w:p w14:paraId="5FED128C"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linux which one you choose.</w:t>
      </w:r>
    </w:p>
    <w:p w14:paraId="24ED799A"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 xml:space="preserve">linux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unix .unix is a powerful.</w:t>
      </w:r>
    </w:p>
    <w:p w14:paraId="455EBC45"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b/>
          <w:bCs/>
          <w:color w:val="000000"/>
          <w:sz w:val="23"/>
          <w:szCs w:val="23"/>
          <w:lang w:eastAsia="en-US"/>
        </w:rPr>
      </w:pPr>
      <w:r>
        <w:rPr>
          <w:rFonts w:ascii="Consolas" w:hAnsi="Consolas" w:cs="Consolas"/>
          <w:color w:val="000000"/>
          <w:sz w:val="18"/>
          <w:szCs w:val="18"/>
          <w:lang w:eastAsia="en-US"/>
        </w:rPr>
        <w:t xml:space="preserve">linux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unix .unix is a powerful.</w:t>
      </w:r>
    </w:p>
    <w:p w14:paraId="5E698D2A"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 xml:space="preserve">Printing only the replaced </w:t>
      </w:r>
      <w:proofErr w:type="gramStart"/>
      <w:r>
        <w:rPr>
          <w:rFonts w:ascii="Helvetica" w:hAnsi="Helvetica" w:cs="Helvetica"/>
          <w:b/>
          <w:bCs/>
          <w:color w:val="000000"/>
          <w:sz w:val="23"/>
          <w:szCs w:val="23"/>
          <w:lang w:eastAsia="en-US"/>
        </w:rPr>
        <w:t>lines :</w:t>
      </w:r>
      <w:proofErr w:type="gramEnd"/>
      <w:r>
        <w:rPr>
          <w:rFonts w:ascii="Helvetica" w:hAnsi="Helvetica" w:cs="Helvetica"/>
          <w:b/>
          <w:bCs/>
          <w:color w:val="000000"/>
          <w:sz w:val="23"/>
          <w:szCs w:val="23"/>
          <w:lang w:eastAsia="en-US"/>
        </w:rPr>
        <w:t> </w:t>
      </w:r>
      <w:r>
        <w:rPr>
          <w:rFonts w:ascii="Helvetica" w:hAnsi="Helvetica" w:cs="Helvetica"/>
          <w:color w:val="000000"/>
          <w:sz w:val="20"/>
          <w:szCs w:val="20"/>
          <w:lang w:eastAsia="en-US"/>
        </w:rPr>
        <w:t>Use the -n option along with the /p print flag to display only the replaced lines. Here the -n option suppresses the duplicate rows generated by the /p flag and prints the replaced lines only one time.</w:t>
      </w:r>
    </w:p>
    <w:p w14:paraId="125965E4"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-n 's/unix/linux/p' geekfile.txt</w:t>
      </w:r>
    </w:p>
    <w:p w14:paraId="0AA6A94F"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r>
        <w:rPr>
          <w:rFonts w:ascii="Helvetica" w:hAnsi="Helvetica" w:cs="Helvetica"/>
          <w:b/>
          <w:bCs/>
          <w:color w:val="000000"/>
          <w:sz w:val="23"/>
          <w:szCs w:val="23"/>
          <w:lang w:eastAsia="en-US"/>
        </w:rPr>
        <w:t>Output:</w:t>
      </w:r>
    </w:p>
    <w:p w14:paraId="36B9E822"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is great os. unix is opensource. unix is free os.</w:t>
      </w:r>
    </w:p>
    <w:p w14:paraId="150B2F2E"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linux which one you choose.</w:t>
      </w:r>
    </w:p>
    <w:p w14:paraId="691DAE7B"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color w:val="000000"/>
          <w:sz w:val="20"/>
          <w:szCs w:val="20"/>
          <w:lang w:eastAsia="en-US"/>
        </w:rPr>
      </w:pPr>
      <w:r>
        <w:rPr>
          <w:rFonts w:ascii="Consolas" w:hAnsi="Consolas" w:cs="Consolas"/>
          <w:color w:val="000000"/>
          <w:sz w:val="18"/>
          <w:szCs w:val="18"/>
          <w:lang w:eastAsia="en-US"/>
        </w:rPr>
        <w:t xml:space="preserve">linux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unix .unix is a powerful.</w:t>
      </w:r>
    </w:p>
    <w:p w14:paraId="32BB9C6C" w14:textId="77777777" w:rsidR="000B471A" w:rsidRDefault="000B471A">
      <w:pPr>
        <w:shd w:val="clear" w:color="auto" w:fill="FFFFFF"/>
        <w:suppressAutoHyphens w:val="0"/>
        <w:spacing w:after="150"/>
        <w:ind w:left="540"/>
        <w:jc w:val="both"/>
        <w:textAlignment w:val="baseline"/>
        <w:rPr>
          <w:rFonts w:ascii="Helvetica" w:hAnsi="Helvetica" w:cs="Helvetica"/>
          <w:b/>
          <w:bCs/>
          <w:color w:val="000000"/>
          <w:sz w:val="23"/>
          <w:szCs w:val="23"/>
          <w:lang w:eastAsia="en-US"/>
        </w:rPr>
      </w:pPr>
      <w:r>
        <w:rPr>
          <w:rFonts w:ascii="Helvetica" w:hAnsi="Helvetica" w:cs="Helvetica"/>
          <w:color w:val="000000"/>
          <w:sz w:val="20"/>
          <w:szCs w:val="20"/>
          <w:lang w:eastAsia="en-US"/>
        </w:rPr>
        <w:t>If you use -n alone without /p, then the sed does not print anything.</w:t>
      </w:r>
    </w:p>
    <w:p w14:paraId="626C98C0" w14:textId="77777777" w:rsidR="000B471A" w:rsidRDefault="000B471A">
      <w:pPr>
        <w:numPr>
          <w:ilvl w:val="0"/>
          <w:numId w:val="4"/>
        </w:numPr>
        <w:shd w:val="clear" w:color="auto" w:fill="FFFFFF"/>
        <w:suppressAutoHyphens w:val="0"/>
        <w:ind w:left="540"/>
        <w:jc w:val="both"/>
        <w:textAlignment w:val="baseline"/>
        <w:rPr>
          <w:rFonts w:ascii="Consolas" w:hAnsi="Consolas" w:cs="Consolas"/>
          <w:b/>
          <w:bCs/>
          <w:color w:val="000000"/>
          <w:sz w:val="18"/>
          <w:szCs w:val="18"/>
          <w:lang w:eastAsia="en-US"/>
        </w:rPr>
      </w:pPr>
      <w:r>
        <w:rPr>
          <w:rFonts w:ascii="Helvetica" w:hAnsi="Helvetica" w:cs="Helvetica"/>
          <w:b/>
          <w:bCs/>
          <w:color w:val="000000"/>
          <w:sz w:val="23"/>
          <w:szCs w:val="23"/>
          <w:lang w:eastAsia="en-US"/>
        </w:rPr>
        <w:t xml:space="preserve">Replacing string on a range of </w:t>
      </w:r>
      <w:proofErr w:type="gramStart"/>
      <w:r>
        <w:rPr>
          <w:rFonts w:ascii="Helvetica" w:hAnsi="Helvetica" w:cs="Helvetica"/>
          <w:b/>
          <w:bCs/>
          <w:color w:val="000000"/>
          <w:sz w:val="23"/>
          <w:szCs w:val="23"/>
          <w:lang w:eastAsia="en-US"/>
        </w:rPr>
        <w:t>lines :</w:t>
      </w:r>
      <w:proofErr w:type="gramEnd"/>
      <w:r>
        <w:rPr>
          <w:rFonts w:ascii="Helvetica" w:hAnsi="Helvetica" w:cs="Helvetica"/>
          <w:b/>
          <w:bCs/>
          <w:color w:val="000000"/>
          <w:sz w:val="23"/>
          <w:szCs w:val="23"/>
          <w:lang w:eastAsia="en-US"/>
        </w:rPr>
        <w:t> </w:t>
      </w:r>
      <w:r>
        <w:rPr>
          <w:rFonts w:ascii="Helvetica" w:hAnsi="Helvetica" w:cs="Helvetica"/>
          <w:color w:val="000000"/>
          <w:sz w:val="20"/>
          <w:szCs w:val="20"/>
          <w:lang w:eastAsia="en-US"/>
        </w:rPr>
        <w:t>You can specify a range of line numbers to the sed command for replacing a string.</w:t>
      </w:r>
    </w:p>
    <w:p w14:paraId="7B2CDC75" w14:textId="77777777" w:rsidR="000B471A" w:rsidRDefault="000B471A">
      <w:pPr>
        <w:numPr>
          <w:ilvl w:val="0"/>
          <w:numId w:val="4"/>
        </w:num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'1,3 s/unix/linux/' geekfile.txt</w:t>
      </w:r>
    </w:p>
    <w:p w14:paraId="03126520"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r>
        <w:rPr>
          <w:rFonts w:ascii="Helvetica" w:hAnsi="Helvetica" w:cs="Helvetica"/>
          <w:b/>
          <w:bCs/>
          <w:color w:val="000000"/>
          <w:sz w:val="23"/>
          <w:szCs w:val="23"/>
          <w:lang w:eastAsia="en-US"/>
        </w:rPr>
        <w:t>Output:</w:t>
      </w:r>
    </w:p>
    <w:p w14:paraId="73BE3066"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is great os. unix is opensource. unix is free os.</w:t>
      </w:r>
    </w:p>
    <w:p w14:paraId="6253A69A"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3E2B41EE"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linux which one you choose.</w:t>
      </w:r>
    </w:p>
    <w:p w14:paraId="1C8D1517"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color w:val="000000"/>
          <w:sz w:val="20"/>
          <w:szCs w:val="20"/>
          <w:lang w:eastAsia="en-US"/>
        </w:rPr>
      </w:pPr>
      <w:r>
        <w:rPr>
          <w:rFonts w:ascii="Consolas" w:hAnsi="Consolas" w:cs="Consolas"/>
          <w:color w:val="000000"/>
          <w:sz w:val="18"/>
          <w:szCs w:val="18"/>
          <w:lang w:eastAsia="en-US"/>
        </w:rPr>
        <w:t xml:space="preserve">unix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unix .unix is a powerful.</w:t>
      </w:r>
    </w:p>
    <w:p w14:paraId="6B6ECDB9" w14:textId="77777777" w:rsidR="000B471A" w:rsidRDefault="000B471A">
      <w:pPr>
        <w:shd w:val="clear" w:color="auto" w:fill="FFFFFF"/>
        <w:suppressAutoHyphens w:val="0"/>
        <w:spacing w:after="150"/>
        <w:ind w:left="540"/>
        <w:jc w:val="both"/>
        <w:textAlignment w:val="baseline"/>
        <w:rPr>
          <w:rFonts w:ascii="Consolas" w:hAnsi="Consolas" w:cs="Consolas"/>
          <w:b/>
          <w:bCs/>
          <w:color w:val="000000"/>
          <w:sz w:val="18"/>
          <w:szCs w:val="18"/>
          <w:lang w:eastAsia="en-US"/>
        </w:rPr>
      </w:pPr>
      <w:r>
        <w:rPr>
          <w:rFonts w:ascii="Helvetica" w:hAnsi="Helvetica" w:cs="Helvetica"/>
          <w:color w:val="000000"/>
          <w:sz w:val="20"/>
          <w:szCs w:val="20"/>
          <w:lang w:eastAsia="en-US"/>
        </w:rPr>
        <w:t>Here the sed command replaces the lines with range from 1 to 3. Another example is</w:t>
      </w:r>
    </w:p>
    <w:p w14:paraId="14D71F28"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jc w:val="both"/>
        <w:textAlignment w:val="baseline"/>
        <w:rPr>
          <w:rFonts w:ascii="Helvetica" w:hAnsi="Helvetica" w:cs="Helvetica"/>
          <w:b/>
          <w:bCs/>
          <w:color w:val="000000"/>
          <w:sz w:val="23"/>
          <w:szCs w:val="23"/>
          <w:lang w:eastAsia="en-US"/>
        </w:rPr>
      </w:pPr>
      <w:r>
        <w:rPr>
          <w:rFonts w:ascii="Consolas" w:hAnsi="Consolas" w:cs="Consolas"/>
          <w:b/>
          <w:bCs/>
          <w:color w:val="000000"/>
          <w:sz w:val="18"/>
          <w:szCs w:val="18"/>
          <w:lang w:eastAsia="en-US"/>
        </w:rPr>
        <w:t>$sed '</w:t>
      </w:r>
      <w:proofErr w:type="gramStart"/>
      <w:r>
        <w:rPr>
          <w:rFonts w:ascii="Consolas" w:hAnsi="Consolas" w:cs="Consolas"/>
          <w:b/>
          <w:bCs/>
          <w:color w:val="000000"/>
          <w:sz w:val="18"/>
          <w:szCs w:val="18"/>
          <w:lang w:eastAsia="en-US"/>
        </w:rPr>
        <w:t>2,$</w:t>
      </w:r>
      <w:proofErr w:type="gramEnd"/>
      <w:r>
        <w:rPr>
          <w:rFonts w:ascii="Consolas" w:hAnsi="Consolas" w:cs="Consolas"/>
          <w:b/>
          <w:bCs/>
          <w:color w:val="000000"/>
          <w:sz w:val="18"/>
          <w:szCs w:val="18"/>
          <w:lang w:eastAsia="en-US"/>
        </w:rPr>
        <w:t xml:space="preserve"> s/unix/linux/' geekfile.txt</w:t>
      </w:r>
    </w:p>
    <w:p w14:paraId="1BD2F935" w14:textId="77777777" w:rsidR="000B471A" w:rsidRDefault="000B471A">
      <w:pPr>
        <w:shd w:val="clear" w:color="auto" w:fill="FFFFFF"/>
        <w:suppressAutoHyphens w:val="0"/>
        <w:ind w:left="540"/>
        <w:jc w:val="both"/>
        <w:textAlignment w:val="baseline"/>
        <w:rPr>
          <w:rFonts w:ascii="Consolas" w:hAnsi="Consolas" w:cs="Consolas"/>
          <w:color w:val="000000"/>
          <w:sz w:val="18"/>
          <w:szCs w:val="18"/>
          <w:lang w:eastAsia="en-US"/>
        </w:rPr>
      </w:pPr>
      <w:r>
        <w:rPr>
          <w:rFonts w:ascii="Helvetica" w:hAnsi="Helvetica" w:cs="Helvetica"/>
          <w:b/>
          <w:bCs/>
          <w:color w:val="000000"/>
          <w:sz w:val="23"/>
          <w:szCs w:val="23"/>
          <w:lang w:eastAsia="en-US"/>
        </w:rPr>
        <w:t>Output:</w:t>
      </w:r>
    </w:p>
    <w:p w14:paraId="07AF1829"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unix is great os. unix is opensource. unix is free os.</w:t>
      </w:r>
    </w:p>
    <w:p w14:paraId="633E8F52"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learn operating system.</w:t>
      </w:r>
    </w:p>
    <w:p w14:paraId="720D1FFE"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Consolas" w:hAnsi="Consolas" w:cs="Consolas"/>
          <w:color w:val="000000"/>
          <w:sz w:val="18"/>
          <w:szCs w:val="18"/>
          <w:lang w:eastAsia="en-US"/>
        </w:rPr>
      </w:pPr>
      <w:r>
        <w:rPr>
          <w:rFonts w:ascii="Consolas" w:hAnsi="Consolas" w:cs="Consolas"/>
          <w:color w:val="000000"/>
          <w:sz w:val="18"/>
          <w:szCs w:val="18"/>
          <w:lang w:eastAsia="en-US"/>
        </w:rPr>
        <w:t>linux linux which one you choose.</w:t>
      </w:r>
    </w:p>
    <w:p w14:paraId="7C913FFE" w14:textId="77777777" w:rsidR="000B471A" w:rsidRDefault="000B471A">
      <w:pPr>
        <w:pBdr>
          <w:top w:val="single" w:sz="6" w:space="8" w:color="FFFFFF"/>
          <w:left w:val="single" w:sz="6" w:space="8" w:color="FFFFFF"/>
          <w:bottom w:val="single" w:sz="6" w:space="8" w:color="FFFFFF"/>
          <w:right w:val="single" w:sz="6" w:space="8" w:color="FFFFFF"/>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ind w:left="540"/>
        <w:jc w:val="both"/>
        <w:textAlignment w:val="baseline"/>
        <w:rPr>
          <w:rFonts w:ascii="Helvetica" w:hAnsi="Helvetica" w:cs="Helvetica"/>
          <w:color w:val="000000"/>
          <w:sz w:val="20"/>
          <w:szCs w:val="20"/>
          <w:lang w:eastAsia="en-US"/>
        </w:rPr>
      </w:pPr>
      <w:r>
        <w:rPr>
          <w:rFonts w:ascii="Consolas" w:hAnsi="Consolas" w:cs="Consolas"/>
          <w:color w:val="000000"/>
          <w:sz w:val="18"/>
          <w:szCs w:val="18"/>
          <w:lang w:eastAsia="en-US"/>
        </w:rPr>
        <w:t xml:space="preserve">linux is easy to </w:t>
      </w:r>
      <w:proofErr w:type="gramStart"/>
      <w:r>
        <w:rPr>
          <w:rFonts w:ascii="Consolas" w:hAnsi="Consolas" w:cs="Consolas"/>
          <w:color w:val="000000"/>
          <w:sz w:val="18"/>
          <w:szCs w:val="18"/>
          <w:lang w:eastAsia="en-US"/>
        </w:rPr>
        <w:t>learn.unix</w:t>
      </w:r>
      <w:proofErr w:type="gramEnd"/>
      <w:r>
        <w:rPr>
          <w:rFonts w:ascii="Consolas" w:hAnsi="Consolas" w:cs="Consolas"/>
          <w:color w:val="000000"/>
          <w:sz w:val="18"/>
          <w:szCs w:val="18"/>
          <w:lang w:eastAsia="en-US"/>
        </w:rPr>
        <w:t xml:space="preserve"> is a multiuser os.Learn unix .unix is a powerful</w:t>
      </w:r>
    </w:p>
    <w:p w14:paraId="6B50E2B1" w14:textId="77777777" w:rsidR="000B471A" w:rsidRDefault="000B471A">
      <w:pPr>
        <w:shd w:val="clear" w:color="auto" w:fill="FFFFFF"/>
        <w:suppressAutoHyphens w:val="0"/>
        <w:spacing w:after="150"/>
        <w:ind w:left="540"/>
        <w:jc w:val="both"/>
        <w:textAlignment w:val="baseline"/>
        <w:rPr>
          <w:rFonts w:ascii="Helvetica" w:hAnsi="Helvetica" w:cs="Helvetica"/>
          <w:color w:val="000000"/>
          <w:sz w:val="20"/>
          <w:szCs w:val="20"/>
          <w:lang w:eastAsia="en-US"/>
        </w:rPr>
      </w:pPr>
      <w:r>
        <w:rPr>
          <w:rFonts w:ascii="Helvetica" w:hAnsi="Helvetica" w:cs="Helvetica"/>
          <w:color w:val="000000"/>
          <w:sz w:val="20"/>
          <w:szCs w:val="20"/>
          <w:lang w:eastAsia="en-US"/>
        </w:rPr>
        <w:lastRenderedPageBreak/>
        <w:t xml:space="preserve">Here $ indicates the last line in the file. </w:t>
      </w:r>
      <w:proofErr w:type="gramStart"/>
      <w:r>
        <w:rPr>
          <w:rFonts w:ascii="Helvetica" w:hAnsi="Helvetica" w:cs="Helvetica"/>
          <w:color w:val="000000"/>
          <w:sz w:val="20"/>
          <w:szCs w:val="20"/>
          <w:lang w:eastAsia="en-US"/>
        </w:rPr>
        <w:t>So</w:t>
      </w:r>
      <w:proofErr w:type="gramEnd"/>
      <w:r>
        <w:rPr>
          <w:rFonts w:ascii="Helvetica" w:hAnsi="Helvetica" w:cs="Helvetica"/>
          <w:color w:val="000000"/>
          <w:sz w:val="20"/>
          <w:szCs w:val="20"/>
          <w:lang w:eastAsia="en-US"/>
        </w:rPr>
        <w:t xml:space="preserve"> the sed command replaces the text from second line to last line in the file.</w:t>
      </w:r>
    </w:p>
    <w:p w14:paraId="19157E0A" w14:textId="77777777" w:rsidR="000B471A" w:rsidRDefault="000B471A">
      <w:pPr>
        <w:shd w:val="clear" w:color="auto" w:fill="FFFFFF"/>
        <w:suppressAutoHyphens w:val="0"/>
        <w:jc w:val="both"/>
        <w:textAlignment w:val="baseline"/>
        <w:rPr>
          <w:rFonts w:ascii="Helvetica" w:hAnsi="Helvetica" w:cs="Helvetica"/>
          <w:color w:val="000000"/>
          <w:sz w:val="20"/>
          <w:szCs w:val="20"/>
          <w:lang w:eastAsia="en-US"/>
        </w:rPr>
      </w:pPr>
      <w:r>
        <w:rPr>
          <w:rFonts w:ascii="Helvetica" w:hAnsi="Helvetica" w:cs="Helvetica"/>
          <w:color w:val="000000"/>
          <w:sz w:val="20"/>
          <w:szCs w:val="20"/>
          <w:lang w:eastAsia="en-US"/>
        </w:rPr>
        <w:t>This article is contributed by </w:t>
      </w:r>
      <w:r>
        <w:rPr>
          <w:rFonts w:ascii="Helvetica" w:hAnsi="Helvetica" w:cs="Helvetica"/>
          <w:b/>
          <w:bCs/>
          <w:color w:val="000000"/>
          <w:sz w:val="23"/>
          <w:szCs w:val="23"/>
          <w:lang w:eastAsia="en-US"/>
        </w:rPr>
        <w:t>Akshay Rajput</w:t>
      </w:r>
      <w:r>
        <w:rPr>
          <w:rFonts w:ascii="Helvetica" w:hAnsi="Helvetica" w:cs="Helvetica"/>
          <w:color w:val="000000"/>
          <w:sz w:val="20"/>
          <w:szCs w:val="20"/>
          <w:lang w:eastAsia="en-US"/>
        </w:rPr>
        <w:t>. If you like GeeksforGeeks and would like to contribute, you can also write an article using </w:t>
      </w:r>
      <w:hyperlink r:id="rId20" w:history="1">
        <w:r>
          <w:rPr>
            <w:rStyle w:val="Hyperlink"/>
            <w:rFonts w:ascii="Helvetica" w:hAnsi="Helvetica" w:cs="Helvetica"/>
            <w:color w:val="EC4E20"/>
            <w:sz w:val="23"/>
            <w:szCs w:val="23"/>
            <w:lang w:eastAsia="en-US"/>
          </w:rPr>
          <w:t>contribute.geeksforgeeks.org</w:t>
        </w:r>
      </w:hyperlink>
      <w:r>
        <w:rPr>
          <w:rFonts w:ascii="Helvetica" w:hAnsi="Helvetica" w:cs="Helvetica"/>
          <w:color w:val="000000"/>
          <w:sz w:val="20"/>
          <w:szCs w:val="20"/>
          <w:lang w:eastAsia="en-US"/>
        </w:rPr>
        <w:t> or mail your article to contribute@geeksforgeeks.org. See your article appearing on the GeeksforGeeks main page and help other Geeks.</w:t>
      </w:r>
    </w:p>
    <w:p w14:paraId="68910219" w14:textId="77777777" w:rsidR="000B471A" w:rsidRDefault="000B471A">
      <w:pPr>
        <w:pBdr>
          <w:bottom w:val="single" w:sz="6" w:space="1" w:color="000000"/>
        </w:pBdr>
        <w:shd w:val="clear" w:color="auto" w:fill="FFFFFF"/>
        <w:suppressAutoHyphens w:val="0"/>
        <w:spacing w:after="150"/>
        <w:jc w:val="both"/>
        <w:textAlignment w:val="baseline"/>
        <w:rPr>
          <w:rFonts w:ascii="Times" w:hAnsi="Times" w:cs="Times"/>
          <w:i/>
          <w:iCs/>
          <w:color w:val="000000"/>
          <w:sz w:val="56"/>
          <w:szCs w:val="96"/>
        </w:rPr>
      </w:pPr>
      <w:r>
        <w:rPr>
          <w:rFonts w:ascii="Helvetica" w:hAnsi="Helvetica" w:cs="Helvetica"/>
          <w:color w:val="000000"/>
          <w:sz w:val="20"/>
          <w:szCs w:val="20"/>
          <w:lang w:eastAsia="en-US"/>
        </w:rPr>
        <w:t>Please write comments if you find anything incorrect, or you want to share more information about the topic discussed above.</w:t>
      </w:r>
    </w:p>
    <w:p w14:paraId="1E0A6954" w14:textId="77777777" w:rsidR="000B471A" w:rsidRDefault="000B471A">
      <w:pPr>
        <w:pStyle w:val="Heading1"/>
        <w:shd w:val="clear" w:color="auto" w:fill="FFFFFF"/>
        <w:spacing w:before="240" w:after="113" w:line="270" w:lineRule="atLeast"/>
        <w:textAlignment w:val="baseline"/>
        <w:rPr>
          <w:rFonts w:ascii="Georgia" w:hAnsi="Georgia" w:cs="Georgia"/>
          <w:b w:val="0"/>
          <w:bCs w:val="0"/>
          <w:color w:val="000000"/>
          <w:sz w:val="29"/>
          <w:szCs w:val="29"/>
        </w:rPr>
      </w:pPr>
      <w:r>
        <w:rPr>
          <w:rFonts w:ascii="Times" w:hAnsi="Times" w:cs="Times"/>
          <w:b w:val="0"/>
          <w:bCs w:val="0"/>
          <w:i/>
          <w:iCs/>
          <w:color w:val="000000"/>
          <w:sz w:val="56"/>
          <w:szCs w:val="96"/>
        </w:rPr>
        <w:t>Linux and Unix cut command tutorial with examples</w:t>
      </w:r>
    </w:p>
    <w:p w14:paraId="107772BE" w14:textId="77777777" w:rsidR="000B471A" w:rsidRDefault="000B471A">
      <w:pPr>
        <w:pStyle w:val="Heading2"/>
        <w:shd w:val="clear" w:color="auto" w:fill="FFFFFF"/>
        <w:spacing w:before="0" w:after="240" w:line="426" w:lineRule="atLeast"/>
        <w:textAlignment w:val="baseline"/>
        <w:rPr>
          <w:rFonts w:ascii="Georgia" w:hAnsi="Georgia" w:cs="Georgia"/>
          <w:color w:val="666666"/>
        </w:rPr>
      </w:pPr>
      <w:r>
        <w:rPr>
          <w:rFonts w:ascii="Georgia" w:hAnsi="Georgia" w:cs="Georgia"/>
          <w:b w:val="0"/>
          <w:bCs w:val="0"/>
          <w:color w:val="000000"/>
          <w:sz w:val="29"/>
          <w:szCs w:val="29"/>
        </w:rPr>
        <w:t>Tutorial on using cut, a UNIX and Linux command for cutting sections from each line of files. Examples of cutting by character, byte position, cutting based on delimiter and how to modify the output delimiter.</w:t>
      </w:r>
    </w:p>
    <w:p w14:paraId="5179917A" w14:textId="77777777" w:rsidR="000B471A" w:rsidRDefault="000B471A">
      <w:pPr>
        <w:pStyle w:val="meta"/>
        <w:shd w:val="clear" w:color="auto" w:fill="FFFFFF"/>
        <w:spacing w:before="0" w:after="360"/>
        <w:textAlignment w:val="baseline"/>
        <w:rPr>
          <w:rFonts w:ascii="Georgia" w:hAnsi="Georgia" w:cs="Georgia"/>
          <w:color w:val="000000"/>
          <w:sz w:val="29"/>
          <w:szCs w:val="29"/>
        </w:rPr>
      </w:pPr>
      <w:r>
        <w:rPr>
          <w:rFonts w:ascii="Georgia" w:hAnsi="Georgia" w:cs="Georgia"/>
          <w:i/>
          <w:iCs/>
          <w:color w:val="666666"/>
        </w:rPr>
        <w:t>Estimated reading time: 3 minutes</w:t>
      </w:r>
    </w:p>
    <w:p w14:paraId="3FCEE6D6" w14:textId="77777777" w:rsidR="000B471A" w:rsidRDefault="000B471A">
      <w:pPr>
        <w:pStyle w:val="Heading2"/>
        <w:pBdr>
          <w:bottom w:val="single" w:sz="6" w:space="0" w:color="000000"/>
        </w:pBdr>
        <w:shd w:val="clear" w:color="auto" w:fill="FFFFFF"/>
        <w:spacing w:before="0" w:after="240" w:line="426" w:lineRule="atLeast"/>
        <w:textAlignment w:val="baseline"/>
        <w:rPr>
          <w:rFonts w:ascii="inherit" w:hAnsi="inherit" w:cs="inherit"/>
        </w:rPr>
      </w:pPr>
      <w:r>
        <w:rPr>
          <w:rFonts w:ascii="Georgia" w:hAnsi="Georgia" w:cs="Georgia"/>
          <w:b w:val="0"/>
          <w:bCs w:val="0"/>
          <w:color w:val="000000"/>
          <w:sz w:val="29"/>
          <w:szCs w:val="29"/>
        </w:rPr>
        <w:t>Table of contents</w:t>
      </w:r>
    </w:p>
    <w:p w14:paraId="7F7A80B2" w14:textId="77777777" w:rsidR="000B471A" w:rsidRDefault="000B471A">
      <w:pPr>
        <w:numPr>
          <w:ilvl w:val="0"/>
          <w:numId w:val="2"/>
        </w:numPr>
        <w:suppressAutoHyphens w:val="0"/>
        <w:spacing w:after="360"/>
        <w:ind w:left="0"/>
        <w:textAlignment w:val="baseline"/>
        <w:rPr>
          <w:rFonts w:ascii="inherit" w:hAnsi="inherit" w:cs="inherit"/>
        </w:rPr>
      </w:pPr>
    </w:p>
    <w:p w14:paraId="19A82E84" w14:textId="77777777" w:rsidR="000B471A" w:rsidRDefault="00000000">
      <w:pPr>
        <w:numPr>
          <w:ilvl w:val="1"/>
          <w:numId w:val="2"/>
        </w:numPr>
        <w:suppressAutoHyphens w:val="0"/>
        <w:ind w:left="0"/>
        <w:textAlignment w:val="baseline"/>
      </w:pPr>
      <w:hyperlink r:id="rId21" w:anchor="what-is-the-cut-command-in-unix" w:history="1">
        <w:r w:rsidR="000B471A">
          <w:rPr>
            <w:rStyle w:val="Hyperlink"/>
            <w:rFonts w:ascii="inherit" w:hAnsi="inherit" w:cs="inherit"/>
            <w:color w:val="505050"/>
          </w:rPr>
          <w:t>What is the cut command in UNIX?</w:t>
        </w:r>
      </w:hyperlink>
    </w:p>
    <w:p w14:paraId="640D4F8C" w14:textId="77777777" w:rsidR="000B471A" w:rsidRDefault="00000000">
      <w:pPr>
        <w:numPr>
          <w:ilvl w:val="1"/>
          <w:numId w:val="2"/>
        </w:numPr>
        <w:suppressAutoHyphens w:val="0"/>
        <w:ind w:left="0"/>
        <w:textAlignment w:val="baseline"/>
      </w:pPr>
      <w:hyperlink r:id="rId22" w:anchor="how-to-cut-by-byte-position" w:history="1">
        <w:r w:rsidR="000B471A">
          <w:rPr>
            <w:rStyle w:val="Hyperlink"/>
            <w:rFonts w:ascii="inherit" w:hAnsi="inherit" w:cs="inherit"/>
            <w:color w:val="505050"/>
          </w:rPr>
          <w:t>How to cut by byte position</w:t>
        </w:r>
      </w:hyperlink>
    </w:p>
    <w:p w14:paraId="6DB1A6A4" w14:textId="77777777" w:rsidR="000B471A" w:rsidRDefault="00000000">
      <w:pPr>
        <w:numPr>
          <w:ilvl w:val="1"/>
          <w:numId w:val="2"/>
        </w:numPr>
        <w:suppressAutoHyphens w:val="0"/>
        <w:ind w:left="0"/>
        <w:textAlignment w:val="baseline"/>
      </w:pPr>
      <w:hyperlink r:id="rId23" w:anchor="how-to-cut-by-character" w:history="1">
        <w:r w:rsidR="000B471A">
          <w:rPr>
            <w:rStyle w:val="Hyperlink"/>
            <w:rFonts w:ascii="inherit" w:hAnsi="inherit" w:cs="inherit"/>
            <w:color w:val="505050"/>
          </w:rPr>
          <w:t>How to cut by character</w:t>
        </w:r>
      </w:hyperlink>
    </w:p>
    <w:p w14:paraId="5352DA49" w14:textId="77777777" w:rsidR="000B471A" w:rsidRDefault="00000000">
      <w:pPr>
        <w:numPr>
          <w:ilvl w:val="1"/>
          <w:numId w:val="2"/>
        </w:numPr>
        <w:suppressAutoHyphens w:val="0"/>
        <w:ind w:left="0"/>
        <w:textAlignment w:val="baseline"/>
      </w:pPr>
      <w:hyperlink r:id="rId24" w:anchor="how-to-cut-based-on-a-delimiter" w:history="1">
        <w:r w:rsidR="000B471A">
          <w:rPr>
            <w:rStyle w:val="Hyperlink"/>
            <w:rFonts w:ascii="inherit" w:hAnsi="inherit" w:cs="inherit"/>
            <w:color w:val="505050"/>
          </w:rPr>
          <w:t>How to cut based on a delimiter</w:t>
        </w:r>
      </w:hyperlink>
    </w:p>
    <w:p w14:paraId="2C8D1456" w14:textId="77777777" w:rsidR="000B471A" w:rsidRDefault="00000000">
      <w:pPr>
        <w:numPr>
          <w:ilvl w:val="1"/>
          <w:numId w:val="2"/>
        </w:numPr>
        <w:suppressAutoHyphens w:val="0"/>
        <w:ind w:left="0"/>
        <w:textAlignment w:val="baseline"/>
      </w:pPr>
      <w:hyperlink r:id="rId25" w:anchor="how-to-cut-by-complement-pattern" w:history="1">
        <w:r w:rsidR="000B471A">
          <w:rPr>
            <w:rStyle w:val="Hyperlink"/>
            <w:rFonts w:ascii="inherit" w:hAnsi="inherit" w:cs="inherit"/>
            <w:color w:val="505050"/>
          </w:rPr>
          <w:t>How to cut by complement pattern</w:t>
        </w:r>
      </w:hyperlink>
    </w:p>
    <w:p w14:paraId="3B51FDB6" w14:textId="77777777" w:rsidR="000B471A" w:rsidRDefault="00000000">
      <w:pPr>
        <w:numPr>
          <w:ilvl w:val="1"/>
          <w:numId w:val="2"/>
        </w:numPr>
        <w:suppressAutoHyphens w:val="0"/>
        <w:ind w:left="0"/>
        <w:textAlignment w:val="baseline"/>
      </w:pPr>
      <w:hyperlink r:id="rId26" w:anchor="how-to-modify-the-output-delimiter" w:history="1">
        <w:r w:rsidR="000B471A">
          <w:rPr>
            <w:rStyle w:val="Hyperlink"/>
            <w:rFonts w:ascii="inherit" w:hAnsi="inherit" w:cs="inherit"/>
            <w:color w:val="505050"/>
          </w:rPr>
          <w:t>How to modify the output delimiter</w:t>
        </w:r>
      </w:hyperlink>
    </w:p>
    <w:p w14:paraId="537EFA1F" w14:textId="77777777" w:rsidR="000B471A" w:rsidRDefault="00000000">
      <w:pPr>
        <w:numPr>
          <w:ilvl w:val="1"/>
          <w:numId w:val="2"/>
        </w:numPr>
        <w:suppressAutoHyphens w:val="0"/>
        <w:ind w:left="0"/>
        <w:textAlignment w:val="baseline"/>
      </w:pPr>
      <w:hyperlink r:id="rId27" w:anchor="further-reading" w:history="1">
        <w:r w:rsidR="000B471A">
          <w:rPr>
            <w:rStyle w:val="Hyperlink"/>
            <w:rFonts w:ascii="inherit" w:hAnsi="inherit" w:cs="inherit"/>
            <w:color w:val="505050"/>
          </w:rPr>
          <w:t>Further reading</w:t>
        </w:r>
      </w:hyperlink>
    </w:p>
    <w:p w14:paraId="494E4A48" w14:textId="23F6C7AC" w:rsidR="000B471A" w:rsidRDefault="001A7725">
      <w:pPr>
        <w:pStyle w:val="NormalWeb"/>
        <w:shd w:val="clear" w:color="auto" w:fill="FFFFFF"/>
        <w:spacing w:before="0" w:after="360"/>
        <w:textAlignment w:val="baseline"/>
        <w:rPr>
          <w:rFonts w:ascii="Georgia" w:hAnsi="Georgia" w:cs="Georgia"/>
          <w:color w:val="000000"/>
          <w:sz w:val="29"/>
          <w:szCs w:val="29"/>
        </w:rPr>
      </w:pPr>
      <w:r>
        <w:rPr>
          <w:rFonts w:ascii="Georgia" w:hAnsi="Georgia" w:cs="Georgia"/>
          <w:noProof/>
          <w:color w:val="000000"/>
        </w:rPr>
        <w:drawing>
          <wp:inline distT="0" distB="0" distL="0" distR="0" wp14:anchorId="10B6E80A" wp14:editId="0107D158">
            <wp:extent cx="5153025"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3025" cy="1028700"/>
                    </a:xfrm>
                    <a:prstGeom prst="rect">
                      <a:avLst/>
                    </a:prstGeom>
                    <a:solidFill>
                      <a:srgbClr val="FFFFFF">
                        <a:alpha val="0"/>
                      </a:srgbClr>
                    </a:solidFill>
                    <a:ln>
                      <a:noFill/>
                    </a:ln>
                  </pic:spPr>
                </pic:pic>
              </a:graphicData>
            </a:graphic>
          </wp:inline>
        </w:drawing>
      </w:r>
    </w:p>
    <w:p w14:paraId="5B848FE2" w14:textId="77777777" w:rsidR="000B471A" w:rsidRDefault="000B471A">
      <w:pPr>
        <w:pStyle w:val="Heading2"/>
        <w:shd w:val="clear" w:color="auto" w:fill="FFFFFF"/>
        <w:spacing w:before="0" w:after="240" w:line="426" w:lineRule="atLeast"/>
        <w:textAlignment w:val="baseline"/>
        <w:rPr>
          <w:rFonts w:ascii="Georgia" w:hAnsi="Georgia" w:cs="Georgia"/>
          <w:color w:val="000000"/>
        </w:rPr>
      </w:pPr>
      <w:r>
        <w:rPr>
          <w:rFonts w:ascii="Georgia" w:hAnsi="Georgia" w:cs="Georgia"/>
          <w:b w:val="0"/>
          <w:bCs w:val="0"/>
          <w:color w:val="000000"/>
          <w:sz w:val="29"/>
          <w:szCs w:val="29"/>
        </w:rPr>
        <w:t>What is the cut command in UNIX?</w:t>
      </w:r>
    </w:p>
    <w:p w14:paraId="0790C83E" w14:textId="77777777" w:rsidR="000B471A" w:rsidRDefault="000B471A">
      <w:pPr>
        <w:pStyle w:val="NormalWeb"/>
        <w:shd w:val="clear" w:color="auto" w:fill="FFFFFF"/>
        <w:spacing w:before="0" w:after="0"/>
        <w:textAlignment w:val="baseline"/>
        <w:rPr>
          <w:rFonts w:ascii="Georgia" w:hAnsi="Georgia" w:cs="Georgia"/>
          <w:color w:val="000000"/>
          <w:sz w:val="29"/>
          <w:szCs w:val="29"/>
        </w:rPr>
      </w:pPr>
      <w:r>
        <w:rPr>
          <w:rFonts w:ascii="Georgia" w:hAnsi="Georgia" w:cs="Georgia"/>
          <w:color w:val="000000"/>
        </w:rPr>
        <w:t>The </w:t>
      </w:r>
      <w:r>
        <w:rPr>
          <w:rStyle w:val="HTMLCode"/>
          <w:rFonts w:ascii="Consolas" w:hAnsi="Consolas" w:cs="Consolas"/>
          <w:color w:val="C7254E"/>
          <w:sz w:val="22"/>
          <w:szCs w:val="22"/>
          <w:shd w:val="clear" w:color="auto" w:fill="F9F2F4"/>
        </w:rPr>
        <w:t>cut</w:t>
      </w:r>
      <w:r>
        <w:rPr>
          <w:rFonts w:ascii="Georgia" w:hAnsi="Georgia" w:cs="Georgia"/>
          <w:color w:val="000000"/>
        </w:rPr>
        <w:t xml:space="preserve"> command in UNIX is a command line utility for cutting sections from each line of files and writing the result to standard output. It can be used to cut parts of a line by byte position, </w:t>
      </w:r>
      <w:proofErr w:type="gramStart"/>
      <w:r>
        <w:rPr>
          <w:rFonts w:ascii="Georgia" w:hAnsi="Georgia" w:cs="Georgia"/>
          <w:color w:val="000000"/>
        </w:rPr>
        <w:t>character</w:t>
      </w:r>
      <w:proofErr w:type="gramEnd"/>
      <w:r>
        <w:rPr>
          <w:rFonts w:ascii="Georgia" w:hAnsi="Georgia" w:cs="Georgia"/>
          <w:color w:val="000000"/>
        </w:rPr>
        <w:t xml:space="preserve"> and delimiter. It can also be used to cut data from file formats like CSV.</w:t>
      </w:r>
    </w:p>
    <w:p w14:paraId="585E9EA8" w14:textId="77777777" w:rsidR="000B471A" w:rsidRDefault="000B471A">
      <w:pPr>
        <w:pStyle w:val="Heading2"/>
        <w:shd w:val="clear" w:color="auto" w:fill="FFFFFF"/>
        <w:spacing w:before="0" w:after="240" w:line="426" w:lineRule="atLeast"/>
        <w:textAlignment w:val="baseline"/>
        <w:rPr>
          <w:rFonts w:ascii="Georgia" w:hAnsi="Georgia" w:cs="Georgia"/>
          <w:color w:val="000000"/>
        </w:rPr>
      </w:pPr>
      <w:r>
        <w:rPr>
          <w:rFonts w:ascii="Georgia" w:hAnsi="Georgia" w:cs="Georgia"/>
          <w:b w:val="0"/>
          <w:bCs w:val="0"/>
          <w:color w:val="000000"/>
          <w:sz w:val="29"/>
          <w:szCs w:val="29"/>
        </w:rPr>
        <w:lastRenderedPageBreak/>
        <w:t>How to cut by byte position</w:t>
      </w:r>
    </w:p>
    <w:p w14:paraId="40F96C59" w14:textId="77777777" w:rsidR="000B471A" w:rsidRDefault="000B471A">
      <w:pPr>
        <w:pStyle w:val="NormalWeb"/>
        <w:shd w:val="clear" w:color="auto" w:fill="FFFFFF"/>
        <w:spacing w:before="0" w:after="0"/>
        <w:textAlignment w:val="baseline"/>
        <w:rPr>
          <w:rStyle w:val="HTMLCode"/>
          <w:rFonts w:ascii="Consolas" w:hAnsi="Consolas" w:cs="Consolas"/>
          <w:color w:val="333333"/>
          <w:sz w:val="23"/>
          <w:szCs w:val="23"/>
        </w:rPr>
      </w:pPr>
      <w:r>
        <w:rPr>
          <w:rFonts w:ascii="Georgia" w:hAnsi="Georgia" w:cs="Georgia"/>
          <w:color w:val="000000"/>
        </w:rPr>
        <w:t>To cut out a section of a line by specifying a byte position use the </w:t>
      </w:r>
      <w:r>
        <w:rPr>
          <w:rStyle w:val="HTMLCode"/>
          <w:rFonts w:ascii="Consolas" w:hAnsi="Consolas" w:cs="Consolas"/>
          <w:color w:val="C7254E"/>
          <w:sz w:val="22"/>
          <w:szCs w:val="22"/>
          <w:shd w:val="clear" w:color="auto" w:fill="F9F2F4"/>
        </w:rPr>
        <w:t>-b</w:t>
      </w:r>
      <w:r>
        <w:rPr>
          <w:rFonts w:ascii="Georgia" w:hAnsi="Georgia" w:cs="Georgia"/>
          <w:color w:val="000000"/>
        </w:rPr>
        <w:t> option.</w:t>
      </w:r>
    </w:p>
    <w:p w14:paraId="3BBE5997"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echo 'baz' | cut -b 2</w:t>
      </w:r>
    </w:p>
    <w:p w14:paraId="107FC5BB"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a</w:t>
      </w:r>
    </w:p>
    <w:p w14:paraId="10D1628A"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echo 'baz' | cut -b 1-2</w:t>
      </w:r>
    </w:p>
    <w:p w14:paraId="4BBE062C"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ba</w:t>
      </w:r>
    </w:p>
    <w:p w14:paraId="53FFAF1C"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echo 'baz' | cut -b 1,3</w:t>
      </w:r>
    </w:p>
    <w:p w14:paraId="12ED98F2"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Fonts w:ascii="Georgia" w:hAnsi="Georgia" w:cs="Georgia"/>
          <w:color w:val="000000"/>
          <w:sz w:val="29"/>
          <w:szCs w:val="29"/>
        </w:rPr>
      </w:pPr>
      <w:r>
        <w:rPr>
          <w:rStyle w:val="HTMLCode"/>
          <w:rFonts w:ascii="Consolas" w:hAnsi="Consolas" w:cs="Consolas"/>
          <w:color w:val="333333"/>
          <w:sz w:val="23"/>
          <w:szCs w:val="23"/>
        </w:rPr>
        <w:t>bz</w:t>
      </w:r>
    </w:p>
    <w:p w14:paraId="4011323D" w14:textId="77777777" w:rsidR="000B471A" w:rsidRDefault="000B471A">
      <w:pPr>
        <w:pStyle w:val="Heading2"/>
        <w:shd w:val="clear" w:color="auto" w:fill="FFFFFF"/>
        <w:spacing w:before="0" w:after="240" w:line="426" w:lineRule="atLeast"/>
        <w:textAlignment w:val="baseline"/>
        <w:rPr>
          <w:rFonts w:ascii="Georgia" w:hAnsi="Georgia" w:cs="Georgia"/>
          <w:color w:val="000000"/>
        </w:rPr>
      </w:pPr>
      <w:r>
        <w:rPr>
          <w:rFonts w:ascii="Georgia" w:hAnsi="Georgia" w:cs="Georgia"/>
          <w:b w:val="0"/>
          <w:bCs w:val="0"/>
          <w:color w:val="000000"/>
          <w:sz w:val="29"/>
          <w:szCs w:val="29"/>
        </w:rPr>
        <w:t>How to cut by character</w:t>
      </w:r>
    </w:p>
    <w:p w14:paraId="6EC11C15" w14:textId="77777777" w:rsidR="000B471A" w:rsidRDefault="000B471A">
      <w:pPr>
        <w:pStyle w:val="NormalWeb"/>
        <w:shd w:val="clear" w:color="auto" w:fill="FFFFFF"/>
        <w:spacing w:before="0" w:after="0"/>
        <w:textAlignment w:val="baseline"/>
        <w:rPr>
          <w:rFonts w:ascii="Georgia" w:hAnsi="Georgia" w:cs="Georgia"/>
          <w:color w:val="000000"/>
        </w:rPr>
      </w:pPr>
      <w:r>
        <w:rPr>
          <w:rFonts w:ascii="Georgia" w:hAnsi="Georgia" w:cs="Georgia"/>
          <w:color w:val="000000"/>
        </w:rPr>
        <w:t>To cut by character use the </w:t>
      </w:r>
      <w:r>
        <w:rPr>
          <w:rStyle w:val="HTMLCode"/>
          <w:rFonts w:ascii="Consolas" w:hAnsi="Consolas" w:cs="Consolas"/>
          <w:color w:val="C7254E"/>
          <w:sz w:val="22"/>
          <w:szCs w:val="22"/>
          <w:shd w:val="clear" w:color="auto" w:fill="F9F2F4"/>
        </w:rPr>
        <w:t>-c</w:t>
      </w:r>
      <w:r>
        <w:rPr>
          <w:rFonts w:ascii="Georgia" w:hAnsi="Georgia" w:cs="Georgia"/>
          <w:color w:val="000000"/>
        </w:rPr>
        <w:t> option. This selects the characters given to the </w:t>
      </w:r>
      <w:r>
        <w:rPr>
          <w:rStyle w:val="HTMLCode"/>
          <w:rFonts w:ascii="Consolas" w:hAnsi="Consolas" w:cs="Consolas"/>
          <w:color w:val="C7254E"/>
          <w:sz w:val="22"/>
          <w:szCs w:val="22"/>
          <w:shd w:val="clear" w:color="auto" w:fill="F9F2F4"/>
        </w:rPr>
        <w:t>-c</w:t>
      </w:r>
      <w:r>
        <w:rPr>
          <w:rFonts w:ascii="Georgia" w:hAnsi="Georgia" w:cs="Georgia"/>
          <w:color w:val="000000"/>
        </w:rPr>
        <w:t xml:space="preserve"> option. This can be a list of </w:t>
      </w:r>
      <w:proofErr w:type="gramStart"/>
      <w:r>
        <w:rPr>
          <w:rFonts w:ascii="Georgia" w:hAnsi="Georgia" w:cs="Georgia"/>
          <w:color w:val="000000"/>
        </w:rPr>
        <w:t>comma</w:t>
      </w:r>
      <w:proofErr w:type="gramEnd"/>
      <w:r>
        <w:rPr>
          <w:rFonts w:ascii="Georgia" w:hAnsi="Georgia" w:cs="Georgia"/>
          <w:color w:val="000000"/>
        </w:rPr>
        <w:t xml:space="preserve"> separated numbers, a range of numbers or a single number.</w:t>
      </w:r>
    </w:p>
    <w:p w14:paraId="015F4E3D" w14:textId="77777777" w:rsidR="000B471A" w:rsidRDefault="000B471A">
      <w:pPr>
        <w:pStyle w:val="NormalWeb"/>
        <w:shd w:val="clear" w:color="auto" w:fill="FFFFFF"/>
        <w:spacing w:before="0" w:after="0"/>
        <w:textAlignment w:val="baseline"/>
        <w:rPr>
          <w:rFonts w:ascii="Georgia" w:hAnsi="Georgia" w:cs="Georgia"/>
          <w:color w:val="000000"/>
        </w:rPr>
      </w:pPr>
      <w:r>
        <w:rPr>
          <w:rFonts w:ascii="Georgia" w:hAnsi="Georgia" w:cs="Georgia"/>
          <w:color w:val="000000"/>
        </w:rPr>
        <w:t>Where your input stream is character based </w:t>
      </w:r>
      <w:r>
        <w:rPr>
          <w:rStyle w:val="HTMLCode"/>
          <w:rFonts w:ascii="Consolas" w:hAnsi="Consolas" w:cs="Consolas"/>
          <w:color w:val="C7254E"/>
          <w:sz w:val="22"/>
          <w:szCs w:val="22"/>
          <w:shd w:val="clear" w:color="auto" w:fill="F9F2F4"/>
        </w:rPr>
        <w:t>-c</w:t>
      </w:r>
      <w:r>
        <w:rPr>
          <w:rFonts w:ascii="Georgia" w:hAnsi="Georgia" w:cs="Georgia"/>
          <w:color w:val="000000"/>
        </w:rPr>
        <w:t> can be a better option than selecting by bytes as often characters are more than one byte.</w:t>
      </w:r>
    </w:p>
    <w:p w14:paraId="40493055" w14:textId="77777777" w:rsidR="000B471A" w:rsidRDefault="000B471A">
      <w:pPr>
        <w:pStyle w:val="NormalWeb"/>
        <w:shd w:val="clear" w:color="auto" w:fill="FFFFFF"/>
        <w:spacing w:before="0" w:after="0"/>
        <w:textAlignment w:val="baseline"/>
        <w:rPr>
          <w:rStyle w:val="HTMLCode"/>
          <w:rFonts w:ascii="Consolas" w:hAnsi="Consolas" w:cs="Consolas"/>
          <w:color w:val="333333"/>
          <w:sz w:val="23"/>
          <w:szCs w:val="23"/>
        </w:rPr>
      </w:pPr>
      <w:r>
        <w:rPr>
          <w:rFonts w:ascii="Georgia" w:hAnsi="Georgia" w:cs="Georgia"/>
          <w:color w:val="000000"/>
        </w:rPr>
        <w:t>In the following example character ‘</w:t>
      </w:r>
      <w:r>
        <w:rPr>
          <w:color w:val="000000"/>
        </w:rPr>
        <w:t>♣</w:t>
      </w:r>
      <w:r>
        <w:rPr>
          <w:rFonts w:ascii="Georgia" w:hAnsi="Georgia" w:cs="Georgia"/>
          <w:color w:val="000000"/>
        </w:rPr>
        <w:t>’ is three bytes. By using the </w:t>
      </w:r>
      <w:r>
        <w:rPr>
          <w:rStyle w:val="HTMLCode"/>
          <w:rFonts w:ascii="Consolas" w:hAnsi="Consolas" w:cs="Consolas"/>
          <w:color w:val="C7254E"/>
          <w:sz w:val="22"/>
          <w:szCs w:val="22"/>
          <w:shd w:val="clear" w:color="auto" w:fill="F9F2F4"/>
        </w:rPr>
        <w:t>-c</w:t>
      </w:r>
      <w:r>
        <w:rPr>
          <w:rFonts w:ascii="Georgia" w:hAnsi="Georgia" w:cs="Georgia"/>
          <w:color w:val="000000"/>
        </w:rPr>
        <w:t> option the character can be correctly selected along with any other characters that are of interest.</w:t>
      </w:r>
    </w:p>
    <w:p w14:paraId="52D0133B"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echo '♣foobar' | cut -c 1,6</w:t>
      </w:r>
    </w:p>
    <w:p w14:paraId="137EA863"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♣a</w:t>
      </w:r>
    </w:p>
    <w:p w14:paraId="7D0E8B4B"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eastAsia="Consolas" w:hAnsi="Consolas" w:cs="Consolas"/>
          <w:color w:val="333333"/>
          <w:sz w:val="23"/>
          <w:szCs w:val="23"/>
        </w:rPr>
      </w:pPr>
      <w:r>
        <w:rPr>
          <w:rStyle w:val="HTMLCode"/>
          <w:rFonts w:ascii="Consolas" w:hAnsi="Consolas" w:cs="Consolas"/>
          <w:color w:val="333333"/>
          <w:sz w:val="23"/>
          <w:szCs w:val="23"/>
        </w:rPr>
        <w:t>echo '♣foobar' | cut -c 1-3</w:t>
      </w:r>
    </w:p>
    <w:p w14:paraId="3202B854"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Fonts w:ascii="Georgia" w:hAnsi="Georgia" w:cs="Georgia"/>
          <w:color w:val="000000"/>
          <w:sz w:val="29"/>
          <w:szCs w:val="29"/>
        </w:rPr>
      </w:pPr>
      <w:r>
        <w:rPr>
          <w:rStyle w:val="HTMLCode"/>
          <w:rFonts w:ascii="Consolas" w:eastAsia="Consolas" w:hAnsi="Consolas" w:cs="Consolas"/>
          <w:color w:val="333333"/>
          <w:sz w:val="23"/>
          <w:szCs w:val="23"/>
        </w:rPr>
        <w:t>♣</w:t>
      </w:r>
      <w:r>
        <w:rPr>
          <w:rStyle w:val="HTMLCode"/>
          <w:rFonts w:ascii="Consolas" w:hAnsi="Consolas" w:cs="Consolas"/>
          <w:color w:val="333333"/>
          <w:sz w:val="23"/>
          <w:szCs w:val="23"/>
        </w:rPr>
        <w:t>fo</w:t>
      </w:r>
    </w:p>
    <w:p w14:paraId="2D664090" w14:textId="77777777" w:rsidR="000B471A" w:rsidRDefault="000B471A">
      <w:pPr>
        <w:pStyle w:val="Heading2"/>
        <w:shd w:val="clear" w:color="auto" w:fill="FFFFFF"/>
        <w:spacing w:before="0" w:after="240" w:line="426" w:lineRule="atLeast"/>
        <w:textAlignment w:val="baseline"/>
        <w:rPr>
          <w:rFonts w:ascii="Georgia" w:hAnsi="Georgia" w:cs="Georgia"/>
          <w:color w:val="000000"/>
        </w:rPr>
      </w:pPr>
      <w:r>
        <w:rPr>
          <w:rFonts w:ascii="Georgia" w:hAnsi="Georgia" w:cs="Georgia"/>
          <w:b w:val="0"/>
          <w:bCs w:val="0"/>
          <w:color w:val="000000"/>
          <w:sz w:val="29"/>
          <w:szCs w:val="29"/>
        </w:rPr>
        <w:t>How to cut based on a delimiter</w:t>
      </w:r>
    </w:p>
    <w:p w14:paraId="46C7AA2E" w14:textId="77777777" w:rsidR="000B471A" w:rsidRDefault="000B471A">
      <w:pPr>
        <w:pStyle w:val="NormalWeb"/>
        <w:shd w:val="clear" w:color="auto" w:fill="FFFFFF"/>
        <w:spacing w:before="0" w:after="0"/>
        <w:textAlignment w:val="baseline"/>
        <w:rPr>
          <w:rFonts w:ascii="Georgia" w:hAnsi="Georgia" w:cs="Georgia"/>
          <w:color w:val="000000"/>
        </w:rPr>
      </w:pPr>
      <w:r>
        <w:rPr>
          <w:rFonts w:ascii="Georgia" w:hAnsi="Georgia" w:cs="Georgia"/>
          <w:color w:val="000000"/>
        </w:rPr>
        <w:t>To cut using a delimiter use the </w:t>
      </w:r>
      <w:r>
        <w:rPr>
          <w:rStyle w:val="HTMLCode"/>
          <w:rFonts w:ascii="Consolas" w:hAnsi="Consolas" w:cs="Consolas"/>
          <w:color w:val="C7254E"/>
          <w:sz w:val="22"/>
          <w:szCs w:val="22"/>
          <w:shd w:val="clear" w:color="auto" w:fill="F9F2F4"/>
        </w:rPr>
        <w:t>-d</w:t>
      </w:r>
      <w:r>
        <w:rPr>
          <w:rFonts w:ascii="Georgia" w:hAnsi="Georgia" w:cs="Georgia"/>
          <w:color w:val="000000"/>
        </w:rPr>
        <w:t> option. This is normally used in conjunction with the </w:t>
      </w:r>
      <w:r>
        <w:rPr>
          <w:rStyle w:val="HTMLCode"/>
          <w:rFonts w:ascii="Consolas" w:hAnsi="Consolas" w:cs="Consolas"/>
          <w:color w:val="C7254E"/>
          <w:sz w:val="22"/>
          <w:szCs w:val="22"/>
          <w:shd w:val="clear" w:color="auto" w:fill="F9F2F4"/>
        </w:rPr>
        <w:t>-f</w:t>
      </w:r>
      <w:r>
        <w:rPr>
          <w:rFonts w:ascii="Georgia" w:hAnsi="Georgia" w:cs="Georgia"/>
          <w:color w:val="000000"/>
        </w:rPr>
        <w:t> option to specify the field that should be cut.</w:t>
      </w:r>
    </w:p>
    <w:p w14:paraId="74D886B1" w14:textId="77777777" w:rsidR="000B471A" w:rsidRDefault="000B471A">
      <w:pPr>
        <w:pStyle w:val="NormalWeb"/>
        <w:shd w:val="clear" w:color="auto" w:fill="FFFFFF"/>
        <w:spacing w:before="0" w:after="0"/>
        <w:textAlignment w:val="baseline"/>
        <w:rPr>
          <w:rStyle w:val="HTMLCode"/>
          <w:rFonts w:ascii="Consolas" w:hAnsi="Consolas" w:cs="Consolas"/>
          <w:color w:val="333333"/>
          <w:sz w:val="23"/>
          <w:szCs w:val="23"/>
        </w:rPr>
      </w:pPr>
      <w:r>
        <w:rPr>
          <w:rFonts w:ascii="Georgia" w:hAnsi="Georgia" w:cs="Georgia"/>
          <w:color w:val="000000"/>
        </w:rPr>
        <w:t>In the following example a CSV file exists and is saved as </w:t>
      </w:r>
      <w:r>
        <w:rPr>
          <w:rStyle w:val="HTMLCode"/>
          <w:rFonts w:ascii="Consolas" w:hAnsi="Consolas" w:cs="Consolas"/>
          <w:color w:val="C7254E"/>
          <w:sz w:val="22"/>
          <w:szCs w:val="22"/>
          <w:shd w:val="clear" w:color="auto" w:fill="F9F2F4"/>
        </w:rPr>
        <w:t>names.csv</w:t>
      </w:r>
      <w:r>
        <w:rPr>
          <w:rFonts w:ascii="Georgia" w:hAnsi="Georgia" w:cs="Georgia"/>
          <w:color w:val="000000"/>
        </w:rPr>
        <w:t>.</w:t>
      </w:r>
    </w:p>
    <w:p w14:paraId="31B4284A"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proofErr w:type="gramStart"/>
      <w:r>
        <w:rPr>
          <w:rStyle w:val="HTMLCode"/>
          <w:rFonts w:ascii="Consolas" w:hAnsi="Consolas" w:cs="Consolas"/>
          <w:color w:val="333333"/>
          <w:sz w:val="23"/>
          <w:szCs w:val="23"/>
        </w:rPr>
        <w:t>John,Smith</w:t>
      </w:r>
      <w:proofErr w:type="gramEnd"/>
      <w:r>
        <w:rPr>
          <w:rStyle w:val="HTMLCode"/>
          <w:rFonts w:ascii="Consolas" w:hAnsi="Consolas" w:cs="Consolas"/>
          <w:color w:val="333333"/>
          <w:sz w:val="23"/>
          <w:szCs w:val="23"/>
        </w:rPr>
        <w:t>,34,London</w:t>
      </w:r>
    </w:p>
    <w:p w14:paraId="677A7F9D"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proofErr w:type="gramStart"/>
      <w:r>
        <w:rPr>
          <w:rStyle w:val="HTMLCode"/>
          <w:rFonts w:ascii="Consolas" w:hAnsi="Consolas" w:cs="Consolas"/>
          <w:color w:val="333333"/>
          <w:sz w:val="23"/>
          <w:szCs w:val="23"/>
        </w:rPr>
        <w:t>Arthur,Evans</w:t>
      </w:r>
      <w:proofErr w:type="gramEnd"/>
      <w:r>
        <w:rPr>
          <w:rStyle w:val="HTMLCode"/>
          <w:rFonts w:ascii="Consolas" w:hAnsi="Consolas" w:cs="Consolas"/>
          <w:color w:val="333333"/>
          <w:sz w:val="23"/>
          <w:szCs w:val="23"/>
        </w:rPr>
        <w:t>,21,Newport</w:t>
      </w:r>
    </w:p>
    <w:p w14:paraId="617E96FB"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Fonts w:ascii="Georgia" w:hAnsi="Georgia" w:cs="Georgia"/>
          <w:color w:val="000000"/>
        </w:rPr>
      </w:pPr>
      <w:proofErr w:type="gramStart"/>
      <w:r>
        <w:rPr>
          <w:rStyle w:val="HTMLCode"/>
          <w:rFonts w:ascii="Consolas" w:hAnsi="Consolas" w:cs="Consolas"/>
          <w:color w:val="333333"/>
          <w:sz w:val="23"/>
          <w:szCs w:val="23"/>
        </w:rPr>
        <w:t>George,Jones</w:t>
      </w:r>
      <w:proofErr w:type="gramEnd"/>
      <w:r>
        <w:rPr>
          <w:rStyle w:val="HTMLCode"/>
          <w:rFonts w:ascii="Consolas" w:hAnsi="Consolas" w:cs="Consolas"/>
          <w:color w:val="333333"/>
          <w:sz w:val="23"/>
          <w:szCs w:val="23"/>
        </w:rPr>
        <w:t>,32,Truro</w:t>
      </w:r>
    </w:p>
    <w:p w14:paraId="5072F911" w14:textId="77777777" w:rsidR="000B471A" w:rsidRDefault="000B471A">
      <w:pPr>
        <w:pStyle w:val="NormalWeb"/>
        <w:shd w:val="clear" w:color="auto" w:fill="FFFFFF"/>
        <w:spacing w:before="0" w:after="0"/>
        <w:textAlignment w:val="baseline"/>
        <w:rPr>
          <w:rStyle w:val="HTMLCode"/>
          <w:rFonts w:ascii="Consolas" w:hAnsi="Consolas" w:cs="Consolas"/>
          <w:color w:val="333333"/>
          <w:sz w:val="23"/>
          <w:szCs w:val="23"/>
        </w:rPr>
      </w:pPr>
      <w:r>
        <w:rPr>
          <w:rFonts w:ascii="Georgia" w:hAnsi="Georgia" w:cs="Georgia"/>
          <w:color w:val="000000"/>
        </w:rPr>
        <w:t>The delimiter can be set to a comma with </w:t>
      </w:r>
      <w:r>
        <w:rPr>
          <w:rStyle w:val="HTMLCode"/>
          <w:rFonts w:ascii="Consolas" w:hAnsi="Consolas" w:cs="Consolas"/>
          <w:color w:val="C7254E"/>
          <w:sz w:val="22"/>
          <w:szCs w:val="22"/>
          <w:shd w:val="clear" w:color="auto" w:fill="F9F2F4"/>
        </w:rPr>
        <w:t>-d ','</w:t>
      </w:r>
      <w:r>
        <w:rPr>
          <w:rFonts w:ascii="Georgia" w:hAnsi="Georgia" w:cs="Georgia"/>
          <w:color w:val="000000"/>
        </w:rPr>
        <w:t>. </w:t>
      </w:r>
      <w:r>
        <w:rPr>
          <w:rStyle w:val="HTMLCode"/>
          <w:rFonts w:ascii="Consolas" w:hAnsi="Consolas" w:cs="Consolas"/>
          <w:color w:val="C7254E"/>
          <w:sz w:val="22"/>
          <w:szCs w:val="22"/>
          <w:shd w:val="clear" w:color="auto" w:fill="F9F2F4"/>
        </w:rPr>
        <w:t>cut</w:t>
      </w:r>
      <w:r>
        <w:rPr>
          <w:rFonts w:ascii="Georgia" w:hAnsi="Georgia" w:cs="Georgia"/>
          <w:color w:val="000000"/>
        </w:rPr>
        <w:t> can then pull out the fields of interest with the </w:t>
      </w:r>
      <w:r>
        <w:rPr>
          <w:rStyle w:val="HTMLCode"/>
          <w:rFonts w:ascii="Consolas" w:hAnsi="Consolas" w:cs="Consolas"/>
          <w:color w:val="C7254E"/>
          <w:sz w:val="22"/>
          <w:szCs w:val="22"/>
          <w:shd w:val="clear" w:color="auto" w:fill="F9F2F4"/>
        </w:rPr>
        <w:t>-f</w:t>
      </w:r>
      <w:r>
        <w:rPr>
          <w:rFonts w:ascii="Georgia" w:hAnsi="Georgia" w:cs="Georgia"/>
          <w:color w:val="000000"/>
        </w:rPr>
        <w:t> flag. In the following example the first field is cut.</w:t>
      </w:r>
    </w:p>
    <w:p w14:paraId="65C9F1DE"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cut -d ',' -f 1 names.csv</w:t>
      </w:r>
    </w:p>
    <w:p w14:paraId="0F50B2AF"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John</w:t>
      </w:r>
    </w:p>
    <w:p w14:paraId="25E39FAB"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 xml:space="preserve">Arthur  </w:t>
      </w:r>
    </w:p>
    <w:p w14:paraId="28713086"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Fonts w:ascii="Georgia" w:hAnsi="Georgia" w:cs="Georgia"/>
          <w:color w:val="000000"/>
        </w:rPr>
      </w:pPr>
      <w:r>
        <w:rPr>
          <w:rStyle w:val="HTMLCode"/>
          <w:rFonts w:ascii="Consolas" w:hAnsi="Consolas" w:cs="Consolas"/>
          <w:color w:val="333333"/>
          <w:sz w:val="23"/>
          <w:szCs w:val="23"/>
        </w:rPr>
        <w:t>George</w:t>
      </w:r>
    </w:p>
    <w:p w14:paraId="195F5083" w14:textId="77777777" w:rsidR="000B471A" w:rsidRDefault="000B471A">
      <w:pPr>
        <w:pStyle w:val="NormalWeb"/>
        <w:shd w:val="clear" w:color="auto" w:fill="FFFFFF"/>
        <w:spacing w:before="0" w:after="360"/>
        <w:textAlignment w:val="baseline"/>
        <w:rPr>
          <w:rStyle w:val="HTMLCode"/>
          <w:rFonts w:ascii="Consolas" w:hAnsi="Consolas" w:cs="Consolas"/>
          <w:color w:val="333333"/>
          <w:sz w:val="23"/>
          <w:szCs w:val="23"/>
        </w:rPr>
      </w:pPr>
      <w:r>
        <w:rPr>
          <w:rFonts w:ascii="Georgia" w:hAnsi="Georgia" w:cs="Georgia"/>
          <w:color w:val="000000"/>
        </w:rPr>
        <w:t>Multiple fields can be cut by passing a comma separated list.</w:t>
      </w:r>
    </w:p>
    <w:p w14:paraId="78A05E2B"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cut -d ',' -f 1,4 names.csv</w:t>
      </w:r>
    </w:p>
    <w:p w14:paraId="3B499ABF"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proofErr w:type="gramStart"/>
      <w:r>
        <w:rPr>
          <w:rStyle w:val="HTMLCode"/>
          <w:rFonts w:ascii="Consolas" w:hAnsi="Consolas" w:cs="Consolas"/>
          <w:color w:val="333333"/>
          <w:sz w:val="23"/>
          <w:szCs w:val="23"/>
        </w:rPr>
        <w:lastRenderedPageBreak/>
        <w:t>John,London</w:t>
      </w:r>
      <w:proofErr w:type="gramEnd"/>
    </w:p>
    <w:p w14:paraId="11C2666F"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proofErr w:type="gramStart"/>
      <w:r>
        <w:rPr>
          <w:rStyle w:val="HTMLCode"/>
          <w:rFonts w:ascii="Consolas" w:hAnsi="Consolas" w:cs="Consolas"/>
          <w:color w:val="333333"/>
          <w:sz w:val="23"/>
          <w:szCs w:val="23"/>
        </w:rPr>
        <w:t>Arthur,Newport</w:t>
      </w:r>
      <w:proofErr w:type="gramEnd"/>
    </w:p>
    <w:p w14:paraId="69E06A04"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Fonts w:ascii="Georgia" w:hAnsi="Georgia" w:cs="Georgia"/>
          <w:color w:val="000000"/>
          <w:sz w:val="29"/>
          <w:szCs w:val="29"/>
        </w:rPr>
      </w:pPr>
      <w:proofErr w:type="gramStart"/>
      <w:r>
        <w:rPr>
          <w:rStyle w:val="HTMLCode"/>
          <w:rFonts w:ascii="Consolas" w:hAnsi="Consolas" w:cs="Consolas"/>
          <w:color w:val="333333"/>
          <w:sz w:val="23"/>
          <w:szCs w:val="23"/>
        </w:rPr>
        <w:t>George,Truro</w:t>
      </w:r>
      <w:proofErr w:type="gramEnd"/>
    </w:p>
    <w:p w14:paraId="61501669" w14:textId="77777777" w:rsidR="000B471A" w:rsidRDefault="000B471A">
      <w:pPr>
        <w:pStyle w:val="Heading2"/>
        <w:shd w:val="clear" w:color="auto" w:fill="FFFFFF"/>
        <w:spacing w:before="0" w:after="240" w:line="426" w:lineRule="atLeast"/>
        <w:textAlignment w:val="baseline"/>
        <w:rPr>
          <w:rFonts w:ascii="Georgia" w:hAnsi="Georgia" w:cs="Georgia"/>
          <w:color w:val="000000"/>
        </w:rPr>
      </w:pPr>
      <w:r>
        <w:rPr>
          <w:rFonts w:ascii="Georgia" w:hAnsi="Georgia" w:cs="Georgia"/>
          <w:b w:val="0"/>
          <w:bCs w:val="0"/>
          <w:color w:val="000000"/>
          <w:sz w:val="29"/>
          <w:szCs w:val="29"/>
        </w:rPr>
        <w:t>How to cut by complement pattern</w:t>
      </w:r>
    </w:p>
    <w:p w14:paraId="587896C1" w14:textId="77777777" w:rsidR="000B471A" w:rsidRDefault="000B471A">
      <w:pPr>
        <w:pStyle w:val="NormalWeb"/>
        <w:shd w:val="clear" w:color="auto" w:fill="FFFFFF"/>
        <w:spacing w:before="0" w:after="0"/>
        <w:textAlignment w:val="baseline"/>
        <w:rPr>
          <w:rFonts w:ascii="Georgia" w:hAnsi="Georgia" w:cs="Georgia"/>
          <w:color w:val="000000"/>
        </w:rPr>
      </w:pPr>
      <w:r>
        <w:rPr>
          <w:rFonts w:ascii="Georgia" w:hAnsi="Georgia" w:cs="Georgia"/>
          <w:color w:val="000000"/>
        </w:rPr>
        <w:t>To cut by complement us the </w:t>
      </w:r>
      <w:r>
        <w:rPr>
          <w:rStyle w:val="HTMLCode"/>
          <w:rFonts w:ascii="Consolas" w:hAnsi="Consolas" w:cs="Consolas"/>
          <w:color w:val="C7254E"/>
          <w:sz w:val="22"/>
          <w:szCs w:val="22"/>
          <w:shd w:val="clear" w:color="auto" w:fill="F9F2F4"/>
        </w:rPr>
        <w:t>--complement</w:t>
      </w:r>
      <w:r>
        <w:rPr>
          <w:rFonts w:ascii="Georgia" w:hAnsi="Georgia" w:cs="Georgia"/>
          <w:color w:val="000000"/>
        </w:rPr>
        <w:t> option. Note this option is not available on the BSD version of </w:t>
      </w:r>
      <w:r>
        <w:rPr>
          <w:rStyle w:val="HTMLCode"/>
          <w:rFonts w:ascii="Consolas" w:hAnsi="Consolas" w:cs="Consolas"/>
          <w:color w:val="C7254E"/>
          <w:sz w:val="22"/>
          <w:szCs w:val="22"/>
          <w:shd w:val="clear" w:color="auto" w:fill="F9F2F4"/>
        </w:rPr>
        <w:t>cut</w:t>
      </w:r>
      <w:r>
        <w:rPr>
          <w:rFonts w:ascii="Georgia" w:hAnsi="Georgia" w:cs="Georgia"/>
          <w:color w:val="000000"/>
        </w:rPr>
        <w:t>. The </w:t>
      </w:r>
      <w:r>
        <w:rPr>
          <w:rStyle w:val="HTMLCode"/>
          <w:rFonts w:ascii="Consolas" w:hAnsi="Consolas" w:cs="Consolas"/>
          <w:color w:val="C7254E"/>
          <w:sz w:val="22"/>
          <w:szCs w:val="22"/>
          <w:shd w:val="clear" w:color="auto" w:fill="F9F2F4"/>
        </w:rPr>
        <w:t>--complement</w:t>
      </w:r>
      <w:r>
        <w:rPr>
          <w:rFonts w:ascii="Georgia" w:hAnsi="Georgia" w:cs="Georgia"/>
          <w:color w:val="000000"/>
        </w:rPr>
        <w:t> option selects the </w:t>
      </w:r>
      <w:r>
        <w:rPr>
          <w:rStyle w:val="Emphasis"/>
          <w:rFonts w:ascii="inherit" w:hAnsi="inherit" w:cs="inherit"/>
          <w:color w:val="000000"/>
        </w:rPr>
        <w:t>inverse</w:t>
      </w:r>
      <w:r>
        <w:rPr>
          <w:rFonts w:ascii="Georgia" w:hAnsi="Georgia" w:cs="Georgia"/>
          <w:color w:val="000000"/>
        </w:rPr>
        <w:t> of the options passed to sort.</w:t>
      </w:r>
    </w:p>
    <w:p w14:paraId="253C5770" w14:textId="77777777" w:rsidR="000B471A" w:rsidRDefault="000B471A">
      <w:pPr>
        <w:pStyle w:val="NormalWeb"/>
        <w:shd w:val="clear" w:color="auto" w:fill="FFFFFF"/>
        <w:spacing w:before="0" w:after="0"/>
        <w:textAlignment w:val="baseline"/>
        <w:rPr>
          <w:rStyle w:val="HTMLCode"/>
          <w:rFonts w:ascii="Consolas" w:hAnsi="Consolas" w:cs="Consolas"/>
          <w:color w:val="333333"/>
          <w:sz w:val="23"/>
          <w:szCs w:val="23"/>
        </w:rPr>
      </w:pPr>
      <w:r>
        <w:rPr>
          <w:rFonts w:ascii="Georgia" w:hAnsi="Georgia" w:cs="Georgia"/>
          <w:color w:val="000000"/>
        </w:rPr>
        <w:t>In the following example the </w:t>
      </w:r>
      <w:r>
        <w:rPr>
          <w:rStyle w:val="HTMLCode"/>
          <w:rFonts w:ascii="Consolas" w:hAnsi="Consolas" w:cs="Consolas"/>
          <w:color w:val="C7254E"/>
          <w:sz w:val="22"/>
          <w:szCs w:val="22"/>
          <w:shd w:val="clear" w:color="auto" w:fill="F9F2F4"/>
        </w:rPr>
        <w:t>-c</w:t>
      </w:r>
      <w:r>
        <w:rPr>
          <w:rFonts w:ascii="Georgia" w:hAnsi="Georgia" w:cs="Georgia"/>
          <w:color w:val="000000"/>
        </w:rPr>
        <w:t> option is used to select the first character. Because the </w:t>
      </w:r>
      <w:r>
        <w:rPr>
          <w:rStyle w:val="HTMLCode"/>
          <w:rFonts w:ascii="Consolas" w:hAnsi="Consolas" w:cs="Consolas"/>
          <w:color w:val="C7254E"/>
          <w:sz w:val="22"/>
          <w:szCs w:val="22"/>
          <w:shd w:val="clear" w:color="auto" w:fill="F9F2F4"/>
        </w:rPr>
        <w:t>--complement</w:t>
      </w:r>
      <w:r>
        <w:rPr>
          <w:rFonts w:ascii="Georgia" w:hAnsi="Georgia" w:cs="Georgia"/>
          <w:color w:val="000000"/>
        </w:rPr>
        <w:t> option is also passed to </w:t>
      </w:r>
      <w:r>
        <w:rPr>
          <w:rStyle w:val="HTMLCode"/>
          <w:rFonts w:ascii="Consolas" w:hAnsi="Consolas" w:cs="Consolas"/>
          <w:color w:val="C7254E"/>
          <w:sz w:val="22"/>
          <w:szCs w:val="22"/>
          <w:shd w:val="clear" w:color="auto" w:fill="F9F2F4"/>
        </w:rPr>
        <w:t>cut</w:t>
      </w:r>
      <w:r>
        <w:rPr>
          <w:rFonts w:ascii="Georgia" w:hAnsi="Georgia" w:cs="Georgia"/>
          <w:color w:val="000000"/>
        </w:rPr>
        <w:t> the second and third characters are cut.</w:t>
      </w:r>
    </w:p>
    <w:p w14:paraId="16F317B1"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echo 'foo' | cut --complement -c 1</w:t>
      </w:r>
    </w:p>
    <w:p w14:paraId="06E09707"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Fonts w:ascii="Georgia" w:hAnsi="Georgia" w:cs="Georgia"/>
          <w:color w:val="000000"/>
          <w:sz w:val="29"/>
          <w:szCs w:val="29"/>
        </w:rPr>
      </w:pPr>
      <w:r>
        <w:rPr>
          <w:rStyle w:val="HTMLCode"/>
          <w:rFonts w:ascii="Consolas" w:hAnsi="Consolas" w:cs="Consolas"/>
          <w:color w:val="333333"/>
          <w:sz w:val="23"/>
          <w:szCs w:val="23"/>
        </w:rPr>
        <w:t>oo</w:t>
      </w:r>
    </w:p>
    <w:p w14:paraId="710EA415" w14:textId="77777777" w:rsidR="000B471A" w:rsidRDefault="000B471A">
      <w:pPr>
        <w:pStyle w:val="Heading2"/>
        <w:shd w:val="clear" w:color="auto" w:fill="FFFFFF"/>
        <w:spacing w:before="0" w:after="240" w:line="426" w:lineRule="atLeast"/>
        <w:textAlignment w:val="baseline"/>
        <w:rPr>
          <w:rFonts w:ascii="Georgia" w:hAnsi="Georgia" w:cs="Georgia"/>
          <w:color w:val="000000"/>
        </w:rPr>
      </w:pPr>
      <w:r>
        <w:rPr>
          <w:rFonts w:ascii="Georgia" w:hAnsi="Georgia" w:cs="Georgia"/>
          <w:b w:val="0"/>
          <w:bCs w:val="0"/>
          <w:color w:val="000000"/>
          <w:sz w:val="29"/>
          <w:szCs w:val="29"/>
        </w:rPr>
        <w:t>How to modify the output delimiter</w:t>
      </w:r>
    </w:p>
    <w:p w14:paraId="59B9B0D7" w14:textId="77777777" w:rsidR="000B471A" w:rsidRDefault="000B471A">
      <w:pPr>
        <w:pStyle w:val="NormalWeb"/>
        <w:shd w:val="clear" w:color="auto" w:fill="FFFFFF"/>
        <w:spacing w:before="0" w:after="0"/>
        <w:textAlignment w:val="baseline"/>
        <w:rPr>
          <w:rStyle w:val="HTMLCode"/>
          <w:rFonts w:ascii="Consolas" w:hAnsi="Consolas" w:cs="Consolas"/>
          <w:color w:val="333333"/>
          <w:sz w:val="23"/>
          <w:szCs w:val="23"/>
        </w:rPr>
      </w:pPr>
      <w:r>
        <w:rPr>
          <w:rFonts w:ascii="Georgia" w:hAnsi="Georgia" w:cs="Georgia"/>
          <w:color w:val="000000"/>
        </w:rPr>
        <w:t xml:space="preserve">To modify the output </w:t>
      </w:r>
      <w:proofErr w:type="gramStart"/>
      <w:r>
        <w:rPr>
          <w:rFonts w:ascii="Georgia" w:hAnsi="Georgia" w:cs="Georgia"/>
          <w:color w:val="000000"/>
        </w:rPr>
        <w:t>delimiter</w:t>
      </w:r>
      <w:proofErr w:type="gramEnd"/>
      <w:r>
        <w:rPr>
          <w:rFonts w:ascii="Georgia" w:hAnsi="Georgia" w:cs="Georgia"/>
          <w:color w:val="000000"/>
        </w:rPr>
        <w:t xml:space="preserve"> use the </w:t>
      </w:r>
      <w:r>
        <w:rPr>
          <w:rStyle w:val="HTMLCode"/>
          <w:rFonts w:ascii="Consolas" w:hAnsi="Consolas" w:cs="Consolas"/>
          <w:color w:val="C7254E"/>
          <w:sz w:val="22"/>
          <w:szCs w:val="22"/>
          <w:shd w:val="clear" w:color="auto" w:fill="F9F2F4"/>
        </w:rPr>
        <w:t>--output-delimiter</w:t>
      </w:r>
      <w:r>
        <w:rPr>
          <w:rFonts w:ascii="Georgia" w:hAnsi="Georgia" w:cs="Georgia"/>
          <w:color w:val="000000"/>
        </w:rPr>
        <w:t> option. Note that this option is not available on the BSD version of </w:t>
      </w:r>
      <w:r>
        <w:rPr>
          <w:rStyle w:val="HTMLCode"/>
          <w:rFonts w:ascii="Consolas" w:hAnsi="Consolas" w:cs="Consolas"/>
          <w:color w:val="C7254E"/>
          <w:sz w:val="22"/>
          <w:szCs w:val="22"/>
          <w:shd w:val="clear" w:color="auto" w:fill="F9F2F4"/>
        </w:rPr>
        <w:t>cut</w:t>
      </w:r>
      <w:r>
        <w:rPr>
          <w:rFonts w:ascii="Georgia" w:hAnsi="Georgia" w:cs="Georgia"/>
          <w:color w:val="000000"/>
        </w:rPr>
        <w:t>. In the following example a semi-colon is converted to a space and the first, third and fourth fields are selected.</w:t>
      </w:r>
    </w:p>
    <w:p w14:paraId="43C201A5"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304" w:lineRule="atLeast"/>
        <w:textAlignment w:val="baseline"/>
        <w:rPr>
          <w:rStyle w:val="HTMLCode"/>
          <w:rFonts w:ascii="Consolas" w:hAnsi="Consolas" w:cs="Consolas"/>
          <w:color w:val="333333"/>
          <w:sz w:val="23"/>
          <w:szCs w:val="23"/>
        </w:rPr>
      </w:pPr>
      <w:r>
        <w:rPr>
          <w:rStyle w:val="HTMLCode"/>
          <w:rFonts w:ascii="Consolas" w:hAnsi="Consolas" w:cs="Consolas"/>
          <w:color w:val="333333"/>
          <w:sz w:val="23"/>
          <w:szCs w:val="23"/>
        </w:rPr>
        <w:t>echo '</w:t>
      </w:r>
      <w:proofErr w:type="gramStart"/>
      <w:r>
        <w:rPr>
          <w:rStyle w:val="HTMLCode"/>
          <w:rFonts w:ascii="Consolas" w:hAnsi="Consolas" w:cs="Consolas"/>
          <w:color w:val="333333"/>
          <w:sz w:val="23"/>
          <w:szCs w:val="23"/>
        </w:rPr>
        <w:t>how;now</w:t>
      </w:r>
      <w:proofErr w:type="gramEnd"/>
      <w:r>
        <w:rPr>
          <w:rStyle w:val="HTMLCode"/>
          <w:rFonts w:ascii="Consolas" w:hAnsi="Consolas" w:cs="Consolas"/>
          <w:color w:val="333333"/>
          <w:sz w:val="23"/>
          <w:szCs w:val="23"/>
        </w:rPr>
        <w:t>;brown;cow' | cut -d ';' -f 1,3,4 --output-delimiter=' '</w:t>
      </w:r>
    </w:p>
    <w:p w14:paraId="04C5F31B" w14:textId="77777777" w:rsidR="000B471A" w:rsidRDefault="000B471A">
      <w:pPr>
        <w:pStyle w:val="HTMLPreformatted"/>
        <w:pBdr>
          <w:top w:val="single" w:sz="6" w:space="9" w:color="C0C0C0"/>
          <w:left w:val="single" w:sz="6" w:space="9" w:color="C0C0C0"/>
          <w:bottom w:val="single" w:sz="6" w:space="9" w:color="C0C0C0"/>
          <w:right w:val="single" w:sz="6" w:space="9" w:color="C0C0C0"/>
        </w:pBdr>
        <w:shd w:val="clear" w:color="auto" w:fill="F5F5F5"/>
        <w:spacing w:line="240" w:lineRule="atLeast"/>
        <w:textAlignment w:val="baseline"/>
        <w:rPr>
          <w:sz w:val="26"/>
          <w:szCs w:val="26"/>
          <w:lang w:val="de-DE"/>
        </w:rPr>
      </w:pPr>
      <w:proofErr w:type="gramStart"/>
      <w:r>
        <w:rPr>
          <w:rStyle w:val="HTMLCode"/>
          <w:rFonts w:ascii="Consolas" w:hAnsi="Consolas" w:cs="Consolas"/>
          <w:color w:val="333333"/>
          <w:sz w:val="23"/>
          <w:szCs w:val="23"/>
        </w:rPr>
        <w:t>how</w:t>
      </w:r>
      <w:proofErr w:type="gramEnd"/>
      <w:r>
        <w:rPr>
          <w:rStyle w:val="HTMLCode"/>
          <w:rFonts w:ascii="Consolas" w:hAnsi="Consolas" w:cs="Consolas"/>
          <w:color w:val="333333"/>
          <w:sz w:val="23"/>
          <w:szCs w:val="23"/>
        </w:rPr>
        <w:t xml:space="preserve"> brown cow</w:t>
      </w:r>
    </w:p>
    <w:p w14:paraId="390C1652" w14:textId="77777777" w:rsidR="000B471A" w:rsidRDefault="000B471A">
      <w:pPr>
        <w:pBdr>
          <w:bottom w:val="single" w:sz="6" w:space="1" w:color="000000"/>
        </w:pBdr>
        <w:rPr>
          <w:sz w:val="26"/>
          <w:szCs w:val="26"/>
          <w:lang w:val="de-DE"/>
        </w:rPr>
      </w:pPr>
    </w:p>
    <w:p w14:paraId="1FC11485" w14:textId="77777777" w:rsidR="000B471A" w:rsidRDefault="000B471A">
      <w:pPr>
        <w:rPr>
          <w:sz w:val="26"/>
          <w:szCs w:val="26"/>
          <w:lang w:val="de-DE"/>
        </w:rPr>
      </w:pPr>
    </w:p>
    <w:p w14:paraId="4D3CE5CB" w14:textId="77777777" w:rsidR="000B471A" w:rsidRDefault="000B471A">
      <w:pPr>
        <w:rPr>
          <w:sz w:val="26"/>
          <w:szCs w:val="26"/>
          <w:lang w:val="de-DE"/>
        </w:rPr>
      </w:pPr>
      <w:r>
        <w:rPr>
          <w:sz w:val="26"/>
          <w:szCs w:val="26"/>
          <w:lang w:val="de-DE"/>
        </w:rPr>
        <w:t>15 examples of sort command in Linux</w:t>
      </w:r>
    </w:p>
    <w:p w14:paraId="34486E6B" w14:textId="77777777" w:rsidR="000B471A" w:rsidRDefault="000B471A">
      <w:pPr>
        <w:rPr>
          <w:sz w:val="26"/>
          <w:szCs w:val="26"/>
          <w:lang w:val="de-DE"/>
        </w:rPr>
      </w:pPr>
    </w:p>
    <w:p w14:paraId="59C0D842" w14:textId="77777777" w:rsidR="000B471A" w:rsidRDefault="000B471A">
      <w:pPr>
        <w:rPr>
          <w:sz w:val="26"/>
          <w:szCs w:val="26"/>
          <w:lang w:val="de-DE"/>
        </w:rPr>
      </w:pPr>
      <w:r>
        <w:rPr>
          <w:sz w:val="26"/>
          <w:szCs w:val="26"/>
          <w:lang w:val="de-DE"/>
        </w:rPr>
        <w:t xml:space="preserve">  </w:t>
      </w:r>
    </w:p>
    <w:p w14:paraId="56355090" w14:textId="77777777" w:rsidR="000B471A" w:rsidRDefault="000B471A">
      <w:pPr>
        <w:rPr>
          <w:sz w:val="26"/>
          <w:szCs w:val="26"/>
          <w:lang w:val="de-DE"/>
        </w:rPr>
      </w:pPr>
    </w:p>
    <w:p w14:paraId="5660966D" w14:textId="77777777" w:rsidR="000B471A" w:rsidRDefault="000B471A">
      <w:pPr>
        <w:rPr>
          <w:sz w:val="26"/>
          <w:szCs w:val="26"/>
          <w:lang w:val="de-DE"/>
        </w:rPr>
      </w:pPr>
      <w:r>
        <w:rPr>
          <w:sz w:val="26"/>
          <w:szCs w:val="26"/>
          <w:lang w:val="de-DE"/>
        </w:rPr>
        <w:t>sort command is used to sort a file, arranging the records in a particular order. By default, the sort command sorts file assuming the contents are ascii. Using options in sort command, it can also be used to sort numerically. Let us discuss it with some examples:</w:t>
      </w:r>
    </w:p>
    <w:p w14:paraId="5277C5F0" w14:textId="77777777" w:rsidR="000B471A" w:rsidRDefault="000B471A">
      <w:pPr>
        <w:rPr>
          <w:sz w:val="26"/>
          <w:szCs w:val="26"/>
          <w:lang w:val="de-DE"/>
        </w:rPr>
      </w:pPr>
    </w:p>
    <w:p w14:paraId="57F16912" w14:textId="77777777" w:rsidR="000B471A" w:rsidRDefault="000B471A">
      <w:pPr>
        <w:rPr>
          <w:sz w:val="26"/>
          <w:szCs w:val="26"/>
          <w:lang w:val="de-DE"/>
        </w:rPr>
      </w:pPr>
      <w:r>
        <w:rPr>
          <w:sz w:val="26"/>
          <w:szCs w:val="26"/>
          <w:lang w:val="de-DE"/>
        </w:rPr>
        <w:t>File with Ascii data:</w:t>
      </w:r>
    </w:p>
    <w:p w14:paraId="6358AC0E" w14:textId="77777777" w:rsidR="000B471A" w:rsidRDefault="000B471A">
      <w:pPr>
        <w:rPr>
          <w:sz w:val="26"/>
          <w:szCs w:val="26"/>
          <w:lang w:val="de-DE"/>
        </w:rPr>
      </w:pPr>
      <w:r>
        <w:rPr>
          <w:sz w:val="26"/>
          <w:szCs w:val="26"/>
          <w:lang w:val="de-DE"/>
        </w:rPr>
        <w:t xml:space="preserve"> Let us consider a file with the following contents: </w:t>
      </w:r>
    </w:p>
    <w:p w14:paraId="5BCD9117" w14:textId="77777777" w:rsidR="000B471A" w:rsidRDefault="000B471A">
      <w:pPr>
        <w:rPr>
          <w:sz w:val="26"/>
          <w:szCs w:val="26"/>
          <w:lang w:val="de-DE"/>
        </w:rPr>
      </w:pPr>
      <w:r>
        <w:rPr>
          <w:sz w:val="26"/>
          <w:szCs w:val="26"/>
          <w:lang w:val="de-DE"/>
        </w:rPr>
        <w:t>$ cat file</w:t>
      </w:r>
    </w:p>
    <w:p w14:paraId="784410CB" w14:textId="77777777" w:rsidR="000B471A" w:rsidRDefault="000B471A">
      <w:pPr>
        <w:rPr>
          <w:sz w:val="26"/>
          <w:szCs w:val="26"/>
          <w:lang w:val="de-DE"/>
        </w:rPr>
      </w:pPr>
      <w:r>
        <w:rPr>
          <w:sz w:val="26"/>
          <w:szCs w:val="26"/>
          <w:lang w:val="de-DE"/>
        </w:rPr>
        <w:t>Unix</w:t>
      </w:r>
    </w:p>
    <w:p w14:paraId="66453C19" w14:textId="77777777" w:rsidR="000B471A" w:rsidRDefault="000B471A">
      <w:pPr>
        <w:rPr>
          <w:sz w:val="26"/>
          <w:szCs w:val="26"/>
          <w:lang w:val="de-DE"/>
        </w:rPr>
      </w:pPr>
      <w:r>
        <w:rPr>
          <w:sz w:val="26"/>
          <w:szCs w:val="26"/>
          <w:lang w:val="de-DE"/>
        </w:rPr>
        <w:t>Linux</w:t>
      </w:r>
    </w:p>
    <w:p w14:paraId="091F6AC5" w14:textId="77777777" w:rsidR="000B471A" w:rsidRDefault="000B471A">
      <w:pPr>
        <w:rPr>
          <w:sz w:val="26"/>
          <w:szCs w:val="26"/>
          <w:lang w:val="de-DE"/>
        </w:rPr>
      </w:pPr>
      <w:r>
        <w:rPr>
          <w:sz w:val="26"/>
          <w:szCs w:val="26"/>
          <w:lang w:val="de-DE"/>
        </w:rPr>
        <w:t>Solaris</w:t>
      </w:r>
    </w:p>
    <w:p w14:paraId="154FB952" w14:textId="77777777" w:rsidR="000B471A" w:rsidRDefault="000B471A">
      <w:pPr>
        <w:rPr>
          <w:sz w:val="26"/>
          <w:szCs w:val="26"/>
          <w:lang w:val="de-DE"/>
        </w:rPr>
      </w:pPr>
      <w:r>
        <w:rPr>
          <w:sz w:val="26"/>
          <w:szCs w:val="26"/>
          <w:lang w:val="de-DE"/>
        </w:rPr>
        <w:t>AIX</w:t>
      </w:r>
    </w:p>
    <w:p w14:paraId="2E8549A5" w14:textId="77777777" w:rsidR="000B471A" w:rsidRDefault="000B471A">
      <w:pPr>
        <w:rPr>
          <w:sz w:val="26"/>
          <w:szCs w:val="26"/>
          <w:lang w:val="de-DE"/>
        </w:rPr>
      </w:pPr>
      <w:r>
        <w:rPr>
          <w:sz w:val="26"/>
          <w:szCs w:val="26"/>
          <w:lang w:val="de-DE"/>
        </w:rPr>
        <w:t>Linux</w:t>
      </w:r>
    </w:p>
    <w:p w14:paraId="4A670406" w14:textId="77777777" w:rsidR="000B471A" w:rsidRDefault="000B471A">
      <w:pPr>
        <w:rPr>
          <w:sz w:val="26"/>
          <w:szCs w:val="26"/>
          <w:lang w:val="de-DE"/>
        </w:rPr>
      </w:pPr>
      <w:r>
        <w:rPr>
          <w:sz w:val="26"/>
          <w:szCs w:val="26"/>
          <w:lang w:val="de-DE"/>
        </w:rPr>
        <w:t>HPUX</w:t>
      </w:r>
    </w:p>
    <w:p w14:paraId="6D124626" w14:textId="77777777" w:rsidR="000B471A" w:rsidRDefault="000B471A">
      <w:pPr>
        <w:rPr>
          <w:sz w:val="26"/>
          <w:szCs w:val="26"/>
          <w:lang w:val="de-DE"/>
        </w:rPr>
      </w:pPr>
    </w:p>
    <w:p w14:paraId="711A1630" w14:textId="77777777" w:rsidR="000B471A" w:rsidRDefault="000B471A">
      <w:pPr>
        <w:rPr>
          <w:sz w:val="26"/>
          <w:szCs w:val="26"/>
          <w:lang w:val="de-DE"/>
        </w:rPr>
      </w:pPr>
      <w:r>
        <w:rPr>
          <w:sz w:val="26"/>
          <w:szCs w:val="26"/>
          <w:lang w:val="de-DE"/>
        </w:rPr>
        <w:lastRenderedPageBreak/>
        <w:t xml:space="preserve">1. sort simply sorts the file in alphabetical order: </w:t>
      </w:r>
    </w:p>
    <w:p w14:paraId="10D22F58" w14:textId="77777777" w:rsidR="000B471A" w:rsidRDefault="000B471A">
      <w:pPr>
        <w:rPr>
          <w:sz w:val="26"/>
          <w:szCs w:val="26"/>
          <w:lang w:val="de-DE"/>
        </w:rPr>
      </w:pPr>
      <w:r>
        <w:rPr>
          <w:sz w:val="26"/>
          <w:szCs w:val="26"/>
          <w:lang w:val="de-DE"/>
        </w:rPr>
        <w:t>$ sort file</w:t>
      </w:r>
    </w:p>
    <w:p w14:paraId="6A6EF8D7" w14:textId="77777777" w:rsidR="000B471A" w:rsidRDefault="000B471A">
      <w:pPr>
        <w:rPr>
          <w:sz w:val="26"/>
          <w:szCs w:val="26"/>
          <w:lang w:val="de-DE"/>
        </w:rPr>
      </w:pPr>
      <w:r>
        <w:rPr>
          <w:sz w:val="26"/>
          <w:szCs w:val="26"/>
          <w:lang w:val="de-DE"/>
        </w:rPr>
        <w:t>AIX</w:t>
      </w:r>
    </w:p>
    <w:p w14:paraId="3E4D40F3" w14:textId="77777777" w:rsidR="000B471A" w:rsidRDefault="000B471A">
      <w:pPr>
        <w:rPr>
          <w:sz w:val="26"/>
          <w:szCs w:val="26"/>
          <w:lang w:val="de-DE"/>
        </w:rPr>
      </w:pPr>
      <w:r>
        <w:rPr>
          <w:sz w:val="26"/>
          <w:szCs w:val="26"/>
          <w:lang w:val="de-DE"/>
        </w:rPr>
        <w:t>HPUX</w:t>
      </w:r>
    </w:p>
    <w:p w14:paraId="34C172E2" w14:textId="77777777" w:rsidR="000B471A" w:rsidRDefault="000B471A">
      <w:pPr>
        <w:rPr>
          <w:sz w:val="26"/>
          <w:szCs w:val="26"/>
          <w:lang w:val="de-DE"/>
        </w:rPr>
      </w:pPr>
      <w:r>
        <w:rPr>
          <w:sz w:val="26"/>
          <w:szCs w:val="26"/>
          <w:lang w:val="de-DE"/>
        </w:rPr>
        <w:t>Linux</w:t>
      </w:r>
    </w:p>
    <w:p w14:paraId="7C612250" w14:textId="77777777" w:rsidR="000B471A" w:rsidRDefault="000B471A">
      <w:pPr>
        <w:rPr>
          <w:sz w:val="26"/>
          <w:szCs w:val="26"/>
          <w:lang w:val="de-DE"/>
        </w:rPr>
      </w:pPr>
      <w:r>
        <w:rPr>
          <w:sz w:val="26"/>
          <w:szCs w:val="26"/>
          <w:lang w:val="de-DE"/>
        </w:rPr>
        <w:t>Linux</w:t>
      </w:r>
    </w:p>
    <w:p w14:paraId="356E4B94" w14:textId="77777777" w:rsidR="000B471A" w:rsidRDefault="000B471A">
      <w:pPr>
        <w:rPr>
          <w:sz w:val="26"/>
          <w:szCs w:val="26"/>
          <w:lang w:val="de-DE"/>
        </w:rPr>
      </w:pPr>
      <w:r>
        <w:rPr>
          <w:sz w:val="26"/>
          <w:szCs w:val="26"/>
          <w:lang w:val="de-DE"/>
        </w:rPr>
        <w:t>Solaris</w:t>
      </w:r>
    </w:p>
    <w:p w14:paraId="6356319F" w14:textId="77777777" w:rsidR="000B471A" w:rsidRDefault="000B471A">
      <w:pPr>
        <w:rPr>
          <w:sz w:val="26"/>
          <w:szCs w:val="26"/>
          <w:lang w:val="de-DE"/>
        </w:rPr>
      </w:pPr>
      <w:r>
        <w:rPr>
          <w:sz w:val="26"/>
          <w:szCs w:val="26"/>
          <w:lang w:val="de-DE"/>
        </w:rPr>
        <w:t>Unix</w:t>
      </w:r>
    </w:p>
    <w:p w14:paraId="7CBA9E30" w14:textId="77777777" w:rsidR="000B471A" w:rsidRDefault="000B471A">
      <w:pPr>
        <w:rPr>
          <w:sz w:val="26"/>
          <w:szCs w:val="26"/>
          <w:lang w:val="de-DE"/>
        </w:rPr>
      </w:pPr>
      <w:r>
        <w:rPr>
          <w:sz w:val="26"/>
          <w:szCs w:val="26"/>
          <w:lang w:val="de-DE"/>
        </w:rPr>
        <w:t>All records are sorted alphabetically.</w:t>
      </w:r>
    </w:p>
    <w:p w14:paraId="1E539A31" w14:textId="77777777" w:rsidR="000B471A" w:rsidRDefault="000B471A">
      <w:pPr>
        <w:rPr>
          <w:sz w:val="26"/>
          <w:szCs w:val="26"/>
          <w:lang w:val="de-DE"/>
        </w:rPr>
      </w:pPr>
    </w:p>
    <w:p w14:paraId="084EFBEE" w14:textId="77777777" w:rsidR="000B471A" w:rsidRDefault="000B471A">
      <w:pPr>
        <w:rPr>
          <w:sz w:val="26"/>
          <w:szCs w:val="26"/>
          <w:lang w:val="de-DE"/>
        </w:rPr>
      </w:pPr>
      <w:r>
        <w:rPr>
          <w:sz w:val="26"/>
          <w:szCs w:val="26"/>
          <w:lang w:val="de-DE"/>
        </w:rPr>
        <w:t xml:space="preserve"> 2. sort removes the duplicates using the -u option: </w:t>
      </w:r>
    </w:p>
    <w:p w14:paraId="5923A0CB" w14:textId="77777777" w:rsidR="000B471A" w:rsidRDefault="000B471A">
      <w:pPr>
        <w:rPr>
          <w:sz w:val="26"/>
          <w:szCs w:val="26"/>
          <w:lang w:val="de-DE"/>
        </w:rPr>
      </w:pPr>
      <w:r>
        <w:rPr>
          <w:sz w:val="26"/>
          <w:szCs w:val="26"/>
          <w:lang w:val="de-DE"/>
        </w:rPr>
        <w:t>$ sort -u file</w:t>
      </w:r>
    </w:p>
    <w:p w14:paraId="46DC6297" w14:textId="77777777" w:rsidR="000B471A" w:rsidRDefault="000B471A">
      <w:pPr>
        <w:rPr>
          <w:sz w:val="26"/>
          <w:szCs w:val="26"/>
          <w:lang w:val="de-DE"/>
        </w:rPr>
      </w:pPr>
      <w:r>
        <w:rPr>
          <w:sz w:val="26"/>
          <w:szCs w:val="26"/>
          <w:lang w:val="de-DE"/>
        </w:rPr>
        <w:t>AIX</w:t>
      </w:r>
    </w:p>
    <w:p w14:paraId="0FBF0257" w14:textId="77777777" w:rsidR="000B471A" w:rsidRDefault="000B471A">
      <w:pPr>
        <w:rPr>
          <w:sz w:val="26"/>
          <w:szCs w:val="26"/>
          <w:lang w:val="de-DE"/>
        </w:rPr>
      </w:pPr>
      <w:r>
        <w:rPr>
          <w:sz w:val="26"/>
          <w:szCs w:val="26"/>
          <w:lang w:val="de-DE"/>
        </w:rPr>
        <w:t>HPUX</w:t>
      </w:r>
    </w:p>
    <w:p w14:paraId="2DC98206" w14:textId="77777777" w:rsidR="000B471A" w:rsidRDefault="000B471A">
      <w:pPr>
        <w:rPr>
          <w:sz w:val="26"/>
          <w:szCs w:val="26"/>
          <w:lang w:val="de-DE"/>
        </w:rPr>
      </w:pPr>
      <w:r>
        <w:rPr>
          <w:sz w:val="26"/>
          <w:szCs w:val="26"/>
          <w:lang w:val="de-DE"/>
        </w:rPr>
        <w:t>Linux</w:t>
      </w:r>
    </w:p>
    <w:p w14:paraId="268DDF6C" w14:textId="77777777" w:rsidR="000B471A" w:rsidRDefault="000B471A">
      <w:pPr>
        <w:rPr>
          <w:sz w:val="26"/>
          <w:szCs w:val="26"/>
          <w:lang w:val="de-DE"/>
        </w:rPr>
      </w:pPr>
      <w:r>
        <w:rPr>
          <w:sz w:val="26"/>
          <w:szCs w:val="26"/>
          <w:lang w:val="de-DE"/>
        </w:rPr>
        <w:t>Solaris</w:t>
      </w:r>
    </w:p>
    <w:p w14:paraId="2BC0F167" w14:textId="77777777" w:rsidR="000B471A" w:rsidRDefault="000B471A">
      <w:pPr>
        <w:rPr>
          <w:sz w:val="26"/>
          <w:szCs w:val="26"/>
          <w:lang w:val="de-DE"/>
        </w:rPr>
      </w:pPr>
      <w:r>
        <w:rPr>
          <w:sz w:val="26"/>
          <w:szCs w:val="26"/>
          <w:lang w:val="de-DE"/>
        </w:rPr>
        <w:t>Unix</w:t>
      </w:r>
    </w:p>
    <w:p w14:paraId="23F9B49E" w14:textId="77777777" w:rsidR="000B471A" w:rsidRDefault="000B471A">
      <w:pPr>
        <w:rPr>
          <w:sz w:val="26"/>
          <w:szCs w:val="26"/>
          <w:lang w:val="de-DE"/>
        </w:rPr>
      </w:pPr>
      <w:r>
        <w:rPr>
          <w:sz w:val="26"/>
          <w:szCs w:val="26"/>
          <w:lang w:val="de-DE"/>
        </w:rPr>
        <w:t>The duplicate 'Linux' record got removed. '-u' option removes all the duplicate records in the file. Even if the file have had 10 'Linux' records, with -u option, only the first record is retained.</w:t>
      </w:r>
    </w:p>
    <w:p w14:paraId="3D92CDB7" w14:textId="77777777" w:rsidR="000B471A" w:rsidRDefault="000B471A">
      <w:pPr>
        <w:rPr>
          <w:sz w:val="26"/>
          <w:szCs w:val="26"/>
          <w:lang w:val="de-DE"/>
        </w:rPr>
      </w:pPr>
    </w:p>
    <w:p w14:paraId="43EAC7C9" w14:textId="77777777" w:rsidR="000B471A" w:rsidRDefault="000B471A">
      <w:pPr>
        <w:rPr>
          <w:sz w:val="26"/>
          <w:szCs w:val="26"/>
          <w:lang w:val="de-DE"/>
        </w:rPr>
      </w:pPr>
      <w:r>
        <w:rPr>
          <w:sz w:val="26"/>
          <w:szCs w:val="26"/>
          <w:lang w:val="de-DE"/>
        </w:rPr>
        <w:t>File with numbers:</w:t>
      </w:r>
    </w:p>
    <w:p w14:paraId="20FF4FD9" w14:textId="77777777" w:rsidR="000B471A" w:rsidRDefault="000B471A">
      <w:pPr>
        <w:rPr>
          <w:sz w:val="26"/>
          <w:szCs w:val="26"/>
          <w:lang w:val="de-DE"/>
        </w:rPr>
      </w:pPr>
      <w:r>
        <w:rPr>
          <w:sz w:val="26"/>
          <w:szCs w:val="26"/>
          <w:lang w:val="de-DE"/>
        </w:rPr>
        <w:t xml:space="preserve"> Let us consider a file with numbers: </w:t>
      </w:r>
    </w:p>
    <w:p w14:paraId="7DA70BE6" w14:textId="77777777" w:rsidR="000B471A" w:rsidRDefault="000B471A">
      <w:pPr>
        <w:rPr>
          <w:sz w:val="26"/>
          <w:szCs w:val="26"/>
          <w:lang w:val="de-DE"/>
        </w:rPr>
      </w:pPr>
      <w:r>
        <w:rPr>
          <w:sz w:val="26"/>
          <w:szCs w:val="26"/>
          <w:lang w:val="de-DE"/>
        </w:rPr>
        <w:t>$ cat file</w:t>
      </w:r>
    </w:p>
    <w:p w14:paraId="0C806F1E" w14:textId="77777777" w:rsidR="000B471A" w:rsidRDefault="000B471A">
      <w:pPr>
        <w:rPr>
          <w:sz w:val="26"/>
          <w:szCs w:val="26"/>
          <w:lang w:val="de-DE"/>
        </w:rPr>
      </w:pPr>
      <w:r>
        <w:rPr>
          <w:sz w:val="26"/>
          <w:szCs w:val="26"/>
          <w:lang w:val="de-DE"/>
        </w:rPr>
        <w:t>20</w:t>
      </w:r>
    </w:p>
    <w:p w14:paraId="36338F6A" w14:textId="77777777" w:rsidR="000B471A" w:rsidRDefault="000B471A">
      <w:pPr>
        <w:rPr>
          <w:sz w:val="26"/>
          <w:szCs w:val="26"/>
          <w:lang w:val="de-DE"/>
        </w:rPr>
      </w:pPr>
      <w:r>
        <w:rPr>
          <w:sz w:val="26"/>
          <w:szCs w:val="26"/>
          <w:lang w:val="de-DE"/>
        </w:rPr>
        <w:t>19</w:t>
      </w:r>
    </w:p>
    <w:p w14:paraId="7311B437" w14:textId="77777777" w:rsidR="000B471A" w:rsidRDefault="000B471A">
      <w:pPr>
        <w:rPr>
          <w:sz w:val="26"/>
          <w:szCs w:val="26"/>
          <w:lang w:val="de-DE"/>
        </w:rPr>
      </w:pPr>
      <w:r>
        <w:rPr>
          <w:sz w:val="26"/>
          <w:szCs w:val="26"/>
          <w:lang w:val="de-DE"/>
        </w:rPr>
        <w:t>5</w:t>
      </w:r>
    </w:p>
    <w:p w14:paraId="093B929A" w14:textId="77777777" w:rsidR="000B471A" w:rsidRDefault="000B471A">
      <w:pPr>
        <w:rPr>
          <w:sz w:val="26"/>
          <w:szCs w:val="26"/>
          <w:lang w:val="de-DE"/>
        </w:rPr>
      </w:pPr>
      <w:r>
        <w:rPr>
          <w:sz w:val="26"/>
          <w:szCs w:val="26"/>
          <w:lang w:val="de-DE"/>
        </w:rPr>
        <w:t>49</w:t>
      </w:r>
    </w:p>
    <w:p w14:paraId="4D73D1B8" w14:textId="77777777" w:rsidR="000B471A" w:rsidRDefault="000B471A">
      <w:pPr>
        <w:rPr>
          <w:sz w:val="26"/>
          <w:szCs w:val="26"/>
          <w:lang w:val="de-DE"/>
        </w:rPr>
      </w:pPr>
      <w:r>
        <w:rPr>
          <w:sz w:val="26"/>
          <w:szCs w:val="26"/>
          <w:lang w:val="de-DE"/>
        </w:rPr>
        <w:t>200</w:t>
      </w:r>
    </w:p>
    <w:p w14:paraId="6F416D63" w14:textId="77777777" w:rsidR="000B471A" w:rsidRDefault="000B471A">
      <w:pPr>
        <w:rPr>
          <w:sz w:val="26"/>
          <w:szCs w:val="26"/>
          <w:lang w:val="de-DE"/>
        </w:rPr>
      </w:pPr>
    </w:p>
    <w:p w14:paraId="3C0E5E3C" w14:textId="77777777" w:rsidR="000B471A" w:rsidRDefault="000B471A">
      <w:pPr>
        <w:rPr>
          <w:sz w:val="26"/>
          <w:szCs w:val="26"/>
          <w:lang w:val="de-DE"/>
        </w:rPr>
      </w:pPr>
      <w:r>
        <w:rPr>
          <w:sz w:val="26"/>
          <w:szCs w:val="26"/>
          <w:lang w:val="de-DE"/>
        </w:rPr>
        <w:t xml:space="preserve">3. The default sort 'might' give incorrect result on a file containing numbers: </w:t>
      </w:r>
    </w:p>
    <w:p w14:paraId="0E41F399" w14:textId="77777777" w:rsidR="000B471A" w:rsidRDefault="000B471A">
      <w:pPr>
        <w:rPr>
          <w:sz w:val="26"/>
          <w:szCs w:val="26"/>
          <w:lang w:val="de-DE"/>
        </w:rPr>
      </w:pPr>
      <w:r>
        <w:rPr>
          <w:sz w:val="26"/>
          <w:szCs w:val="26"/>
          <w:lang w:val="de-DE"/>
        </w:rPr>
        <w:t>$ sort file</w:t>
      </w:r>
    </w:p>
    <w:p w14:paraId="132AF938" w14:textId="77777777" w:rsidR="000B471A" w:rsidRDefault="000B471A">
      <w:pPr>
        <w:rPr>
          <w:sz w:val="26"/>
          <w:szCs w:val="26"/>
          <w:lang w:val="de-DE"/>
        </w:rPr>
      </w:pPr>
      <w:r>
        <w:rPr>
          <w:sz w:val="26"/>
          <w:szCs w:val="26"/>
          <w:lang w:val="de-DE"/>
        </w:rPr>
        <w:t>19</w:t>
      </w:r>
    </w:p>
    <w:p w14:paraId="72A79B81" w14:textId="77777777" w:rsidR="000B471A" w:rsidRDefault="000B471A">
      <w:pPr>
        <w:rPr>
          <w:sz w:val="26"/>
          <w:szCs w:val="26"/>
          <w:lang w:val="de-DE"/>
        </w:rPr>
      </w:pPr>
      <w:r>
        <w:rPr>
          <w:sz w:val="26"/>
          <w:szCs w:val="26"/>
          <w:lang w:val="de-DE"/>
        </w:rPr>
        <w:t>20</w:t>
      </w:r>
    </w:p>
    <w:p w14:paraId="23058C9D" w14:textId="77777777" w:rsidR="000B471A" w:rsidRDefault="000B471A">
      <w:pPr>
        <w:rPr>
          <w:sz w:val="26"/>
          <w:szCs w:val="26"/>
          <w:lang w:val="de-DE"/>
        </w:rPr>
      </w:pPr>
      <w:r>
        <w:rPr>
          <w:sz w:val="26"/>
          <w:szCs w:val="26"/>
          <w:lang w:val="de-DE"/>
        </w:rPr>
        <w:t>200</w:t>
      </w:r>
    </w:p>
    <w:p w14:paraId="26F03A7A" w14:textId="77777777" w:rsidR="000B471A" w:rsidRDefault="000B471A">
      <w:pPr>
        <w:rPr>
          <w:sz w:val="26"/>
          <w:szCs w:val="26"/>
          <w:lang w:val="de-DE"/>
        </w:rPr>
      </w:pPr>
      <w:r>
        <w:rPr>
          <w:sz w:val="26"/>
          <w:szCs w:val="26"/>
          <w:lang w:val="de-DE"/>
        </w:rPr>
        <w:t>49</w:t>
      </w:r>
    </w:p>
    <w:p w14:paraId="6900332F" w14:textId="77777777" w:rsidR="000B471A" w:rsidRDefault="000B471A">
      <w:pPr>
        <w:rPr>
          <w:sz w:val="26"/>
          <w:szCs w:val="26"/>
          <w:lang w:val="de-DE"/>
        </w:rPr>
      </w:pPr>
      <w:r>
        <w:rPr>
          <w:sz w:val="26"/>
          <w:szCs w:val="26"/>
          <w:lang w:val="de-DE"/>
        </w:rPr>
        <w:t>5</w:t>
      </w:r>
    </w:p>
    <w:p w14:paraId="47B87C3F" w14:textId="77777777" w:rsidR="000B471A" w:rsidRDefault="000B471A">
      <w:pPr>
        <w:rPr>
          <w:sz w:val="26"/>
          <w:szCs w:val="26"/>
          <w:lang w:val="de-DE"/>
        </w:rPr>
      </w:pPr>
      <w:r>
        <w:rPr>
          <w:sz w:val="26"/>
          <w:szCs w:val="26"/>
          <w:lang w:val="de-DE"/>
        </w:rPr>
        <w:t>In the above result, 200 got placed immediately below 20, not at the end which is incorrect. This is because the sort did  ASCII sort. If the file had not contained '200', the default sort would have given proper result. However, it is incorrect to sort a numerical file in this way since the sorting logic is incorrect.</w:t>
      </w:r>
    </w:p>
    <w:p w14:paraId="0B83657D" w14:textId="77777777" w:rsidR="000B471A" w:rsidRDefault="000B471A">
      <w:pPr>
        <w:rPr>
          <w:sz w:val="26"/>
          <w:szCs w:val="26"/>
          <w:lang w:val="de-DE"/>
        </w:rPr>
      </w:pPr>
    </w:p>
    <w:p w14:paraId="4AD935C4" w14:textId="77777777" w:rsidR="000B471A" w:rsidRDefault="000B471A">
      <w:pPr>
        <w:rPr>
          <w:sz w:val="26"/>
          <w:szCs w:val="26"/>
          <w:lang w:val="de-DE"/>
        </w:rPr>
      </w:pPr>
      <w:r>
        <w:rPr>
          <w:sz w:val="26"/>
          <w:szCs w:val="26"/>
          <w:lang w:val="de-DE"/>
        </w:rPr>
        <w:t xml:space="preserve"> 4. To sort a file numericallly: </w:t>
      </w:r>
    </w:p>
    <w:p w14:paraId="09F07361" w14:textId="77777777" w:rsidR="000B471A" w:rsidRDefault="000B471A">
      <w:pPr>
        <w:rPr>
          <w:sz w:val="26"/>
          <w:szCs w:val="26"/>
          <w:lang w:val="de-DE"/>
        </w:rPr>
      </w:pPr>
      <w:r>
        <w:rPr>
          <w:sz w:val="26"/>
          <w:szCs w:val="26"/>
          <w:lang w:val="de-DE"/>
        </w:rPr>
        <w:t>$ sort -n file</w:t>
      </w:r>
    </w:p>
    <w:p w14:paraId="6886F52D" w14:textId="77777777" w:rsidR="000B471A" w:rsidRDefault="000B471A">
      <w:pPr>
        <w:rPr>
          <w:sz w:val="26"/>
          <w:szCs w:val="26"/>
          <w:lang w:val="de-DE"/>
        </w:rPr>
      </w:pPr>
      <w:r>
        <w:rPr>
          <w:sz w:val="26"/>
          <w:szCs w:val="26"/>
          <w:lang w:val="de-DE"/>
        </w:rPr>
        <w:t>5</w:t>
      </w:r>
    </w:p>
    <w:p w14:paraId="1C78AE3E" w14:textId="77777777" w:rsidR="000B471A" w:rsidRDefault="000B471A">
      <w:pPr>
        <w:rPr>
          <w:sz w:val="26"/>
          <w:szCs w:val="26"/>
          <w:lang w:val="de-DE"/>
        </w:rPr>
      </w:pPr>
      <w:r>
        <w:rPr>
          <w:sz w:val="26"/>
          <w:szCs w:val="26"/>
          <w:lang w:val="de-DE"/>
        </w:rPr>
        <w:t>19</w:t>
      </w:r>
    </w:p>
    <w:p w14:paraId="5CC153C4" w14:textId="77777777" w:rsidR="000B471A" w:rsidRDefault="000B471A">
      <w:pPr>
        <w:rPr>
          <w:sz w:val="26"/>
          <w:szCs w:val="26"/>
          <w:lang w:val="de-DE"/>
        </w:rPr>
      </w:pPr>
      <w:r>
        <w:rPr>
          <w:sz w:val="26"/>
          <w:szCs w:val="26"/>
          <w:lang w:val="de-DE"/>
        </w:rPr>
        <w:lastRenderedPageBreak/>
        <w:t>20</w:t>
      </w:r>
    </w:p>
    <w:p w14:paraId="7FB77ED6" w14:textId="77777777" w:rsidR="000B471A" w:rsidRDefault="000B471A">
      <w:pPr>
        <w:rPr>
          <w:sz w:val="26"/>
          <w:szCs w:val="26"/>
          <w:lang w:val="de-DE"/>
        </w:rPr>
      </w:pPr>
      <w:r>
        <w:rPr>
          <w:sz w:val="26"/>
          <w:szCs w:val="26"/>
          <w:lang w:val="de-DE"/>
        </w:rPr>
        <w:t>49</w:t>
      </w:r>
    </w:p>
    <w:p w14:paraId="3D89C284" w14:textId="77777777" w:rsidR="000B471A" w:rsidRDefault="000B471A">
      <w:pPr>
        <w:rPr>
          <w:sz w:val="26"/>
          <w:szCs w:val="26"/>
          <w:lang w:val="de-DE"/>
        </w:rPr>
      </w:pPr>
      <w:r>
        <w:rPr>
          <w:sz w:val="26"/>
          <w:szCs w:val="26"/>
          <w:lang w:val="de-DE"/>
        </w:rPr>
        <w:t>200</w:t>
      </w:r>
    </w:p>
    <w:p w14:paraId="68F815A5" w14:textId="77777777" w:rsidR="000B471A" w:rsidRDefault="000B471A">
      <w:pPr>
        <w:rPr>
          <w:sz w:val="26"/>
          <w:szCs w:val="26"/>
          <w:lang w:val="de-DE"/>
        </w:rPr>
      </w:pPr>
      <w:r>
        <w:rPr>
          <w:sz w:val="26"/>
          <w:szCs w:val="26"/>
          <w:lang w:val="de-DE"/>
        </w:rPr>
        <w:t xml:space="preserve">   -n option can sort the decimal numbers as well.</w:t>
      </w:r>
    </w:p>
    <w:p w14:paraId="10635707" w14:textId="77777777" w:rsidR="000B471A" w:rsidRDefault="000B471A">
      <w:pPr>
        <w:rPr>
          <w:sz w:val="26"/>
          <w:szCs w:val="26"/>
          <w:lang w:val="de-DE"/>
        </w:rPr>
      </w:pPr>
    </w:p>
    <w:p w14:paraId="4E0E533A" w14:textId="77777777" w:rsidR="000B471A" w:rsidRDefault="000B471A">
      <w:pPr>
        <w:rPr>
          <w:sz w:val="26"/>
          <w:szCs w:val="26"/>
          <w:lang w:val="de-DE"/>
        </w:rPr>
      </w:pPr>
      <w:r>
        <w:rPr>
          <w:sz w:val="26"/>
          <w:szCs w:val="26"/>
          <w:lang w:val="de-DE"/>
        </w:rPr>
        <w:t xml:space="preserve">5. sort file numerically in reverse order: </w:t>
      </w:r>
    </w:p>
    <w:p w14:paraId="169BADF1" w14:textId="77777777" w:rsidR="000B471A" w:rsidRDefault="000B471A">
      <w:pPr>
        <w:rPr>
          <w:sz w:val="26"/>
          <w:szCs w:val="26"/>
          <w:lang w:val="de-DE"/>
        </w:rPr>
      </w:pPr>
      <w:r>
        <w:rPr>
          <w:sz w:val="26"/>
          <w:szCs w:val="26"/>
          <w:lang w:val="de-DE"/>
        </w:rPr>
        <w:t>$ sort -nr file</w:t>
      </w:r>
    </w:p>
    <w:p w14:paraId="6D6CB02B" w14:textId="77777777" w:rsidR="000B471A" w:rsidRDefault="000B471A">
      <w:pPr>
        <w:rPr>
          <w:sz w:val="26"/>
          <w:szCs w:val="26"/>
          <w:lang w:val="de-DE"/>
        </w:rPr>
      </w:pPr>
      <w:r>
        <w:rPr>
          <w:sz w:val="26"/>
          <w:szCs w:val="26"/>
          <w:lang w:val="de-DE"/>
        </w:rPr>
        <w:t>200</w:t>
      </w:r>
    </w:p>
    <w:p w14:paraId="7DAF559B" w14:textId="77777777" w:rsidR="000B471A" w:rsidRDefault="000B471A">
      <w:pPr>
        <w:rPr>
          <w:sz w:val="26"/>
          <w:szCs w:val="26"/>
          <w:lang w:val="de-DE"/>
        </w:rPr>
      </w:pPr>
      <w:r>
        <w:rPr>
          <w:sz w:val="26"/>
          <w:szCs w:val="26"/>
          <w:lang w:val="de-DE"/>
        </w:rPr>
        <w:t>49</w:t>
      </w:r>
    </w:p>
    <w:p w14:paraId="4A742267" w14:textId="77777777" w:rsidR="000B471A" w:rsidRDefault="000B471A">
      <w:pPr>
        <w:rPr>
          <w:sz w:val="26"/>
          <w:szCs w:val="26"/>
          <w:lang w:val="de-DE"/>
        </w:rPr>
      </w:pPr>
      <w:r>
        <w:rPr>
          <w:sz w:val="26"/>
          <w:szCs w:val="26"/>
          <w:lang w:val="de-DE"/>
        </w:rPr>
        <w:t>20</w:t>
      </w:r>
    </w:p>
    <w:p w14:paraId="6458B670" w14:textId="77777777" w:rsidR="000B471A" w:rsidRDefault="000B471A">
      <w:pPr>
        <w:rPr>
          <w:sz w:val="26"/>
          <w:szCs w:val="26"/>
          <w:lang w:val="de-DE"/>
        </w:rPr>
      </w:pPr>
      <w:r>
        <w:rPr>
          <w:sz w:val="26"/>
          <w:szCs w:val="26"/>
          <w:lang w:val="de-DE"/>
        </w:rPr>
        <w:t>19</w:t>
      </w:r>
    </w:p>
    <w:p w14:paraId="3A5BCB8B" w14:textId="77777777" w:rsidR="000B471A" w:rsidRDefault="000B471A">
      <w:pPr>
        <w:rPr>
          <w:sz w:val="26"/>
          <w:szCs w:val="26"/>
          <w:lang w:val="de-DE"/>
        </w:rPr>
      </w:pPr>
      <w:r>
        <w:rPr>
          <w:sz w:val="26"/>
          <w:szCs w:val="26"/>
          <w:lang w:val="de-DE"/>
        </w:rPr>
        <w:t>5</w:t>
      </w:r>
    </w:p>
    <w:p w14:paraId="6E9C59B4" w14:textId="77777777" w:rsidR="000B471A" w:rsidRDefault="000B471A">
      <w:pPr>
        <w:rPr>
          <w:sz w:val="26"/>
          <w:szCs w:val="26"/>
          <w:lang w:val="de-DE"/>
        </w:rPr>
      </w:pPr>
      <w:r>
        <w:rPr>
          <w:sz w:val="26"/>
          <w:szCs w:val="26"/>
          <w:lang w:val="de-DE"/>
        </w:rPr>
        <w:t>'r' option does a reverse sort.</w:t>
      </w:r>
    </w:p>
    <w:p w14:paraId="7F2A2FCB" w14:textId="77777777" w:rsidR="000B471A" w:rsidRDefault="000B471A">
      <w:pPr>
        <w:rPr>
          <w:sz w:val="26"/>
          <w:szCs w:val="26"/>
          <w:lang w:val="de-DE"/>
        </w:rPr>
      </w:pPr>
    </w:p>
    <w:p w14:paraId="1078840C" w14:textId="77777777" w:rsidR="000B471A" w:rsidRDefault="000B471A">
      <w:pPr>
        <w:rPr>
          <w:sz w:val="26"/>
          <w:szCs w:val="26"/>
          <w:lang w:val="de-DE"/>
        </w:rPr>
      </w:pPr>
      <w:r>
        <w:rPr>
          <w:sz w:val="26"/>
          <w:szCs w:val="26"/>
          <w:lang w:val="de-DE"/>
        </w:rPr>
        <w:t>Multiple Files:</w:t>
      </w:r>
    </w:p>
    <w:p w14:paraId="7A6E793A" w14:textId="77777777" w:rsidR="000B471A" w:rsidRDefault="000B471A">
      <w:pPr>
        <w:rPr>
          <w:sz w:val="26"/>
          <w:szCs w:val="26"/>
          <w:lang w:val="de-DE"/>
        </w:rPr>
      </w:pPr>
      <w:r>
        <w:rPr>
          <w:sz w:val="26"/>
          <w:szCs w:val="26"/>
          <w:lang w:val="de-DE"/>
        </w:rPr>
        <w:t xml:space="preserve"> Let us consider examples with multiple files, say file1 and file2, containing numbers: </w:t>
      </w:r>
    </w:p>
    <w:p w14:paraId="7B2DA119" w14:textId="77777777" w:rsidR="000B471A" w:rsidRDefault="000B471A">
      <w:pPr>
        <w:rPr>
          <w:sz w:val="26"/>
          <w:szCs w:val="26"/>
          <w:lang w:val="de-DE"/>
        </w:rPr>
      </w:pPr>
      <w:r>
        <w:rPr>
          <w:sz w:val="26"/>
          <w:szCs w:val="26"/>
          <w:lang w:val="de-DE"/>
        </w:rPr>
        <w:t>$ cat file1</w:t>
      </w:r>
    </w:p>
    <w:p w14:paraId="208A462D" w14:textId="77777777" w:rsidR="000B471A" w:rsidRDefault="000B471A">
      <w:pPr>
        <w:rPr>
          <w:sz w:val="26"/>
          <w:szCs w:val="26"/>
          <w:lang w:val="de-DE"/>
        </w:rPr>
      </w:pPr>
      <w:r>
        <w:rPr>
          <w:sz w:val="26"/>
          <w:szCs w:val="26"/>
          <w:lang w:val="de-DE"/>
        </w:rPr>
        <w:t>20</w:t>
      </w:r>
    </w:p>
    <w:p w14:paraId="73B2FD31" w14:textId="77777777" w:rsidR="000B471A" w:rsidRDefault="000B471A">
      <w:pPr>
        <w:rPr>
          <w:sz w:val="26"/>
          <w:szCs w:val="26"/>
          <w:lang w:val="de-DE"/>
        </w:rPr>
      </w:pPr>
      <w:r>
        <w:rPr>
          <w:sz w:val="26"/>
          <w:szCs w:val="26"/>
          <w:lang w:val="de-DE"/>
        </w:rPr>
        <w:t>19</w:t>
      </w:r>
    </w:p>
    <w:p w14:paraId="34A840A1" w14:textId="77777777" w:rsidR="000B471A" w:rsidRDefault="000B471A">
      <w:pPr>
        <w:rPr>
          <w:sz w:val="26"/>
          <w:szCs w:val="26"/>
          <w:lang w:val="de-DE"/>
        </w:rPr>
      </w:pPr>
      <w:r>
        <w:rPr>
          <w:sz w:val="26"/>
          <w:szCs w:val="26"/>
          <w:lang w:val="de-DE"/>
        </w:rPr>
        <w:t>5</w:t>
      </w:r>
    </w:p>
    <w:p w14:paraId="35C435D5" w14:textId="77777777" w:rsidR="000B471A" w:rsidRDefault="000B471A">
      <w:pPr>
        <w:rPr>
          <w:sz w:val="26"/>
          <w:szCs w:val="26"/>
          <w:lang w:val="de-DE"/>
        </w:rPr>
      </w:pPr>
      <w:r>
        <w:rPr>
          <w:sz w:val="26"/>
          <w:szCs w:val="26"/>
          <w:lang w:val="de-DE"/>
        </w:rPr>
        <w:t>49</w:t>
      </w:r>
    </w:p>
    <w:p w14:paraId="435201F2" w14:textId="77777777" w:rsidR="000B471A" w:rsidRDefault="000B471A">
      <w:pPr>
        <w:rPr>
          <w:sz w:val="26"/>
          <w:szCs w:val="26"/>
          <w:lang w:val="de-DE"/>
        </w:rPr>
      </w:pPr>
      <w:r>
        <w:rPr>
          <w:sz w:val="26"/>
          <w:szCs w:val="26"/>
          <w:lang w:val="de-DE"/>
        </w:rPr>
        <w:t>200</w:t>
      </w:r>
    </w:p>
    <w:p w14:paraId="3C218B63" w14:textId="77777777" w:rsidR="000B471A" w:rsidRDefault="000B471A">
      <w:pPr>
        <w:rPr>
          <w:sz w:val="26"/>
          <w:szCs w:val="26"/>
          <w:lang w:val="de-DE"/>
        </w:rPr>
      </w:pPr>
      <w:r>
        <w:rPr>
          <w:sz w:val="26"/>
          <w:szCs w:val="26"/>
          <w:lang w:val="de-DE"/>
        </w:rPr>
        <w:t>$ cat file2</w:t>
      </w:r>
    </w:p>
    <w:p w14:paraId="6DED3313" w14:textId="77777777" w:rsidR="000B471A" w:rsidRDefault="000B471A">
      <w:pPr>
        <w:rPr>
          <w:sz w:val="26"/>
          <w:szCs w:val="26"/>
          <w:lang w:val="de-DE"/>
        </w:rPr>
      </w:pPr>
      <w:r>
        <w:rPr>
          <w:sz w:val="26"/>
          <w:szCs w:val="26"/>
          <w:lang w:val="de-DE"/>
        </w:rPr>
        <w:t>25</w:t>
      </w:r>
    </w:p>
    <w:p w14:paraId="3FCD3F23" w14:textId="77777777" w:rsidR="000B471A" w:rsidRDefault="000B471A">
      <w:pPr>
        <w:rPr>
          <w:sz w:val="26"/>
          <w:szCs w:val="26"/>
          <w:lang w:val="de-DE"/>
        </w:rPr>
      </w:pPr>
      <w:r>
        <w:rPr>
          <w:sz w:val="26"/>
          <w:szCs w:val="26"/>
          <w:lang w:val="de-DE"/>
        </w:rPr>
        <w:t>18</w:t>
      </w:r>
    </w:p>
    <w:p w14:paraId="3FFBF676" w14:textId="77777777" w:rsidR="000B471A" w:rsidRDefault="000B471A">
      <w:pPr>
        <w:rPr>
          <w:sz w:val="26"/>
          <w:szCs w:val="26"/>
          <w:lang w:val="de-DE"/>
        </w:rPr>
      </w:pPr>
      <w:r>
        <w:rPr>
          <w:sz w:val="26"/>
          <w:szCs w:val="26"/>
          <w:lang w:val="de-DE"/>
        </w:rPr>
        <w:t>5</w:t>
      </w:r>
    </w:p>
    <w:p w14:paraId="402AD10D" w14:textId="77777777" w:rsidR="000B471A" w:rsidRDefault="000B471A">
      <w:pPr>
        <w:rPr>
          <w:sz w:val="26"/>
          <w:szCs w:val="26"/>
          <w:lang w:val="de-DE"/>
        </w:rPr>
      </w:pPr>
      <w:r>
        <w:rPr>
          <w:sz w:val="26"/>
          <w:szCs w:val="26"/>
          <w:lang w:val="de-DE"/>
        </w:rPr>
        <w:t>48</w:t>
      </w:r>
    </w:p>
    <w:p w14:paraId="45A2C4CD" w14:textId="77777777" w:rsidR="000B471A" w:rsidRDefault="000B471A">
      <w:pPr>
        <w:rPr>
          <w:sz w:val="26"/>
          <w:szCs w:val="26"/>
          <w:lang w:val="de-DE"/>
        </w:rPr>
      </w:pPr>
      <w:r>
        <w:rPr>
          <w:sz w:val="26"/>
          <w:szCs w:val="26"/>
          <w:lang w:val="de-DE"/>
        </w:rPr>
        <w:t>200</w:t>
      </w:r>
    </w:p>
    <w:p w14:paraId="1064C797" w14:textId="77777777" w:rsidR="000B471A" w:rsidRDefault="000B471A">
      <w:pPr>
        <w:rPr>
          <w:sz w:val="26"/>
          <w:szCs w:val="26"/>
          <w:lang w:val="de-DE"/>
        </w:rPr>
      </w:pPr>
    </w:p>
    <w:p w14:paraId="05499A8A" w14:textId="77777777" w:rsidR="000B471A" w:rsidRDefault="000B471A">
      <w:pPr>
        <w:rPr>
          <w:sz w:val="26"/>
          <w:szCs w:val="26"/>
          <w:lang w:val="de-DE"/>
        </w:rPr>
      </w:pPr>
      <w:r>
        <w:rPr>
          <w:sz w:val="26"/>
          <w:szCs w:val="26"/>
          <w:lang w:val="de-DE"/>
        </w:rPr>
        <w:t xml:space="preserve">6. sort can sort multiple files as well. </w:t>
      </w:r>
    </w:p>
    <w:p w14:paraId="73BA59D3" w14:textId="77777777" w:rsidR="000B471A" w:rsidRDefault="000B471A">
      <w:pPr>
        <w:rPr>
          <w:sz w:val="26"/>
          <w:szCs w:val="26"/>
          <w:lang w:val="de-DE"/>
        </w:rPr>
      </w:pPr>
      <w:r>
        <w:rPr>
          <w:sz w:val="26"/>
          <w:szCs w:val="26"/>
          <w:lang w:val="de-DE"/>
        </w:rPr>
        <w:t>$ sort -n file1 file2</w:t>
      </w:r>
    </w:p>
    <w:p w14:paraId="4F14EE9C" w14:textId="77777777" w:rsidR="000B471A" w:rsidRDefault="000B471A">
      <w:pPr>
        <w:rPr>
          <w:sz w:val="26"/>
          <w:szCs w:val="26"/>
          <w:lang w:val="de-DE"/>
        </w:rPr>
      </w:pPr>
      <w:r>
        <w:rPr>
          <w:sz w:val="26"/>
          <w:szCs w:val="26"/>
          <w:lang w:val="de-DE"/>
        </w:rPr>
        <w:t>5</w:t>
      </w:r>
    </w:p>
    <w:p w14:paraId="7112B35B" w14:textId="77777777" w:rsidR="000B471A" w:rsidRDefault="000B471A">
      <w:pPr>
        <w:rPr>
          <w:sz w:val="26"/>
          <w:szCs w:val="26"/>
          <w:lang w:val="de-DE"/>
        </w:rPr>
      </w:pPr>
      <w:r>
        <w:rPr>
          <w:sz w:val="26"/>
          <w:szCs w:val="26"/>
          <w:lang w:val="de-DE"/>
        </w:rPr>
        <w:t>5</w:t>
      </w:r>
    </w:p>
    <w:p w14:paraId="75779E58" w14:textId="77777777" w:rsidR="000B471A" w:rsidRDefault="000B471A">
      <w:pPr>
        <w:rPr>
          <w:sz w:val="26"/>
          <w:szCs w:val="26"/>
          <w:lang w:val="de-DE"/>
        </w:rPr>
      </w:pPr>
      <w:r>
        <w:rPr>
          <w:sz w:val="26"/>
          <w:szCs w:val="26"/>
          <w:lang w:val="de-DE"/>
        </w:rPr>
        <w:t>18</w:t>
      </w:r>
    </w:p>
    <w:p w14:paraId="09029294" w14:textId="77777777" w:rsidR="000B471A" w:rsidRDefault="000B471A">
      <w:pPr>
        <w:rPr>
          <w:sz w:val="26"/>
          <w:szCs w:val="26"/>
          <w:lang w:val="de-DE"/>
        </w:rPr>
      </w:pPr>
      <w:r>
        <w:rPr>
          <w:sz w:val="26"/>
          <w:szCs w:val="26"/>
          <w:lang w:val="de-DE"/>
        </w:rPr>
        <w:t>19</w:t>
      </w:r>
    </w:p>
    <w:p w14:paraId="42BDEDF0" w14:textId="77777777" w:rsidR="000B471A" w:rsidRDefault="000B471A">
      <w:pPr>
        <w:rPr>
          <w:sz w:val="26"/>
          <w:szCs w:val="26"/>
          <w:lang w:val="de-DE"/>
        </w:rPr>
      </w:pPr>
      <w:r>
        <w:rPr>
          <w:sz w:val="26"/>
          <w:szCs w:val="26"/>
          <w:lang w:val="de-DE"/>
        </w:rPr>
        <w:t>20</w:t>
      </w:r>
    </w:p>
    <w:p w14:paraId="0B5DF68B" w14:textId="77777777" w:rsidR="000B471A" w:rsidRDefault="000B471A">
      <w:pPr>
        <w:rPr>
          <w:sz w:val="26"/>
          <w:szCs w:val="26"/>
          <w:lang w:val="de-DE"/>
        </w:rPr>
      </w:pPr>
      <w:r>
        <w:rPr>
          <w:sz w:val="26"/>
          <w:szCs w:val="26"/>
          <w:lang w:val="de-DE"/>
        </w:rPr>
        <w:t>25</w:t>
      </w:r>
    </w:p>
    <w:p w14:paraId="2EC7EA9E" w14:textId="77777777" w:rsidR="000B471A" w:rsidRDefault="000B471A">
      <w:pPr>
        <w:rPr>
          <w:sz w:val="26"/>
          <w:szCs w:val="26"/>
          <w:lang w:val="de-DE"/>
        </w:rPr>
      </w:pPr>
      <w:r>
        <w:rPr>
          <w:sz w:val="26"/>
          <w:szCs w:val="26"/>
          <w:lang w:val="de-DE"/>
        </w:rPr>
        <w:t>48</w:t>
      </w:r>
    </w:p>
    <w:p w14:paraId="46808B1C" w14:textId="77777777" w:rsidR="000B471A" w:rsidRDefault="000B471A">
      <w:pPr>
        <w:rPr>
          <w:sz w:val="26"/>
          <w:szCs w:val="26"/>
          <w:lang w:val="de-DE"/>
        </w:rPr>
      </w:pPr>
      <w:r>
        <w:rPr>
          <w:sz w:val="26"/>
          <w:szCs w:val="26"/>
          <w:lang w:val="de-DE"/>
        </w:rPr>
        <w:t>49</w:t>
      </w:r>
    </w:p>
    <w:p w14:paraId="4C659799" w14:textId="77777777" w:rsidR="000B471A" w:rsidRDefault="000B471A">
      <w:pPr>
        <w:rPr>
          <w:sz w:val="26"/>
          <w:szCs w:val="26"/>
          <w:lang w:val="de-DE"/>
        </w:rPr>
      </w:pPr>
      <w:r>
        <w:rPr>
          <w:sz w:val="26"/>
          <w:szCs w:val="26"/>
          <w:lang w:val="de-DE"/>
        </w:rPr>
        <w:t>200</w:t>
      </w:r>
    </w:p>
    <w:p w14:paraId="7075AE08" w14:textId="77777777" w:rsidR="000B471A" w:rsidRDefault="000B471A">
      <w:pPr>
        <w:rPr>
          <w:sz w:val="26"/>
          <w:szCs w:val="26"/>
          <w:lang w:val="de-DE"/>
        </w:rPr>
      </w:pPr>
      <w:r>
        <w:rPr>
          <w:sz w:val="26"/>
          <w:szCs w:val="26"/>
          <w:lang w:val="de-DE"/>
        </w:rPr>
        <w:t>200</w:t>
      </w:r>
    </w:p>
    <w:p w14:paraId="6DA266DC" w14:textId="77777777" w:rsidR="000B471A" w:rsidRDefault="000B471A">
      <w:pPr>
        <w:rPr>
          <w:sz w:val="26"/>
          <w:szCs w:val="26"/>
          <w:lang w:val="de-DE"/>
        </w:rPr>
      </w:pPr>
      <w:r>
        <w:rPr>
          <w:sz w:val="26"/>
          <w:szCs w:val="26"/>
          <w:lang w:val="de-DE"/>
        </w:rPr>
        <w:t>The result of sort with multiple files will be a sorted and merged output of the multiple files.</w:t>
      </w:r>
    </w:p>
    <w:p w14:paraId="0A50ECCD" w14:textId="77777777" w:rsidR="000B471A" w:rsidRDefault="000B471A">
      <w:pPr>
        <w:rPr>
          <w:sz w:val="26"/>
          <w:szCs w:val="26"/>
          <w:lang w:val="de-DE"/>
        </w:rPr>
      </w:pPr>
    </w:p>
    <w:p w14:paraId="5D993715" w14:textId="77777777" w:rsidR="000B471A" w:rsidRDefault="000B471A">
      <w:pPr>
        <w:rPr>
          <w:sz w:val="26"/>
          <w:szCs w:val="26"/>
          <w:lang w:val="de-DE"/>
        </w:rPr>
      </w:pPr>
      <w:r>
        <w:rPr>
          <w:sz w:val="26"/>
          <w:szCs w:val="26"/>
          <w:lang w:val="de-DE"/>
        </w:rPr>
        <w:t xml:space="preserve"> 7. Sort, merge and remove duplicates: </w:t>
      </w:r>
    </w:p>
    <w:p w14:paraId="59E30CD3" w14:textId="77777777" w:rsidR="000B471A" w:rsidRDefault="000B471A">
      <w:pPr>
        <w:rPr>
          <w:sz w:val="26"/>
          <w:szCs w:val="26"/>
          <w:lang w:val="de-DE"/>
        </w:rPr>
      </w:pPr>
      <w:r>
        <w:rPr>
          <w:sz w:val="26"/>
          <w:szCs w:val="26"/>
          <w:lang w:val="de-DE"/>
        </w:rPr>
        <w:lastRenderedPageBreak/>
        <w:t>$ sort -nu file1 file2</w:t>
      </w:r>
    </w:p>
    <w:p w14:paraId="766FDF94" w14:textId="77777777" w:rsidR="000B471A" w:rsidRDefault="000B471A">
      <w:pPr>
        <w:rPr>
          <w:sz w:val="26"/>
          <w:szCs w:val="26"/>
          <w:lang w:val="de-DE"/>
        </w:rPr>
      </w:pPr>
      <w:r>
        <w:rPr>
          <w:sz w:val="26"/>
          <w:szCs w:val="26"/>
          <w:lang w:val="de-DE"/>
        </w:rPr>
        <w:t>5</w:t>
      </w:r>
    </w:p>
    <w:p w14:paraId="3CE1244E" w14:textId="77777777" w:rsidR="000B471A" w:rsidRDefault="000B471A">
      <w:pPr>
        <w:rPr>
          <w:sz w:val="26"/>
          <w:szCs w:val="26"/>
          <w:lang w:val="de-DE"/>
        </w:rPr>
      </w:pPr>
      <w:r>
        <w:rPr>
          <w:sz w:val="26"/>
          <w:szCs w:val="26"/>
          <w:lang w:val="de-DE"/>
        </w:rPr>
        <w:t>18</w:t>
      </w:r>
    </w:p>
    <w:p w14:paraId="243AA1C6" w14:textId="77777777" w:rsidR="000B471A" w:rsidRDefault="000B471A">
      <w:pPr>
        <w:rPr>
          <w:sz w:val="26"/>
          <w:szCs w:val="26"/>
          <w:lang w:val="de-DE"/>
        </w:rPr>
      </w:pPr>
      <w:r>
        <w:rPr>
          <w:sz w:val="26"/>
          <w:szCs w:val="26"/>
          <w:lang w:val="de-DE"/>
        </w:rPr>
        <w:t>19</w:t>
      </w:r>
    </w:p>
    <w:p w14:paraId="785CEFCF" w14:textId="77777777" w:rsidR="000B471A" w:rsidRDefault="000B471A">
      <w:pPr>
        <w:rPr>
          <w:sz w:val="26"/>
          <w:szCs w:val="26"/>
          <w:lang w:val="de-DE"/>
        </w:rPr>
      </w:pPr>
      <w:r>
        <w:rPr>
          <w:sz w:val="26"/>
          <w:szCs w:val="26"/>
          <w:lang w:val="de-DE"/>
        </w:rPr>
        <w:t>20</w:t>
      </w:r>
    </w:p>
    <w:p w14:paraId="2068D1F6" w14:textId="77777777" w:rsidR="000B471A" w:rsidRDefault="000B471A">
      <w:pPr>
        <w:rPr>
          <w:sz w:val="26"/>
          <w:szCs w:val="26"/>
          <w:lang w:val="de-DE"/>
        </w:rPr>
      </w:pPr>
      <w:r>
        <w:rPr>
          <w:sz w:val="26"/>
          <w:szCs w:val="26"/>
          <w:lang w:val="de-DE"/>
        </w:rPr>
        <w:t>25</w:t>
      </w:r>
    </w:p>
    <w:p w14:paraId="704B8449" w14:textId="77777777" w:rsidR="000B471A" w:rsidRDefault="000B471A">
      <w:pPr>
        <w:rPr>
          <w:sz w:val="26"/>
          <w:szCs w:val="26"/>
          <w:lang w:val="de-DE"/>
        </w:rPr>
      </w:pPr>
      <w:r>
        <w:rPr>
          <w:sz w:val="26"/>
          <w:szCs w:val="26"/>
          <w:lang w:val="de-DE"/>
        </w:rPr>
        <w:t>48</w:t>
      </w:r>
    </w:p>
    <w:p w14:paraId="1C1ECE05" w14:textId="77777777" w:rsidR="000B471A" w:rsidRDefault="000B471A">
      <w:pPr>
        <w:rPr>
          <w:sz w:val="26"/>
          <w:szCs w:val="26"/>
          <w:lang w:val="de-DE"/>
        </w:rPr>
      </w:pPr>
      <w:r>
        <w:rPr>
          <w:sz w:val="26"/>
          <w:szCs w:val="26"/>
          <w:lang w:val="de-DE"/>
        </w:rPr>
        <w:t>49</w:t>
      </w:r>
    </w:p>
    <w:p w14:paraId="64D26610" w14:textId="77777777" w:rsidR="000B471A" w:rsidRDefault="000B471A">
      <w:pPr>
        <w:rPr>
          <w:sz w:val="26"/>
          <w:szCs w:val="26"/>
          <w:lang w:val="de-DE"/>
        </w:rPr>
      </w:pPr>
      <w:r>
        <w:rPr>
          <w:sz w:val="26"/>
          <w:szCs w:val="26"/>
          <w:lang w:val="de-DE"/>
        </w:rPr>
        <w:t>200</w:t>
      </w:r>
    </w:p>
    <w:p w14:paraId="76A26241" w14:textId="77777777" w:rsidR="000B471A" w:rsidRDefault="000B471A">
      <w:pPr>
        <w:rPr>
          <w:sz w:val="26"/>
          <w:szCs w:val="26"/>
          <w:lang w:val="de-DE"/>
        </w:rPr>
      </w:pPr>
      <w:r>
        <w:rPr>
          <w:sz w:val="26"/>
          <w:szCs w:val="26"/>
          <w:lang w:val="de-DE"/>
        </w:rPr>
        <w:t>-u option becomes more handy in case of multiple files. With this, the output is now sorted, merged and without duplicate records.</w:t>
      </w:r>
    </w:p>
    <w:p w14:paraId="4EA04DC6" w14:textId="77777777" w:rsidR="000B471A" w:rsidRDefault="000B471A">
      <w:pPr>
        <w:rPr>
          <w:sz w:val="26"/>
          <w:szCs w:val="26"/>
          <w:lang w:val="de-DE"/>
        </w:rPr>
      </w:pPr>
    </w:p>
    <w:p w14:paraId="76D49000" w14:textId="77777777" w:rsidR="000B471A" w:rsidRDefault="000B471A">
      <w:pPr>
        <w:rPr>
          <w:sz w:val="26"/>
          <w:szCs w:val="26"/>
          <w:lang w:val="de-DE"/>
        </w:rPr>
      </w:pPr>
      <w:r>
        <w:rPr>
          <w:sz w:val="26"/>
          <w:szCs w:val="26"/>
          <w:lang w:val="de-DE"/>
        </w:rPr>
        <w:t>Files with multiple fields and delimiter:</w:t>
      </w:r>
    </w:p>
    <w:p w14:paraId="53A53F7E" w14:textId="77777777" w:rsidR="000B471A" w:rsidRDefault="000B471A">
      <w:pPr>
        <w:rPr>
          <w:sz w:val="26"/>
          <w:szCs w:val="26"/>
          <w:lang w:val="de-DE"/>
        </w:rPr>
      </w:pPr>
      <w:r>
        <w:rPr>
          <w:sz w:val="26"/>
          <w:szCs w:val="26"/>
          <w:lang w:val="de-DE"/>
        </w:rPr>
        <w:t xml:space="preserve"> Let us consider a file with multiple fields: </w:t>
      </w:r>
    </w:p>
    <w:p w14:paraId="0581A968" w14:textId="77777777" w:rsidR="000B471A" w:rsidRDefault="000B471A">
      <w:pPr>
        <w:rPr>
          <w:sz w:val="26"/>
          <w:szCs w:val="26"/>
          <w:lang w:val="de-DE"/>
        </w:rPr>
      </w:pPr>
      <w:r>
        <w:rPr>
          <w:sz w:val="26"/>
          <w:szCs w:val="26"/>
          <w:lang w:val="de-DE"/>
        </w:rPr>
        <w:t>$ cat file</w:t>
      </w:r>
    </w:p>
    <w:p w14:paraId="5A4CAC15" w14:textId="77777777" w:rsidR="000B471A" w:rsidRDefault="000B471A">
      <w:pPr>
        <w:rPr>
          <w:sz w:val="26"/>
          <w:szCs w:val="26"/>
          <w:lang w:val="de-DE"/>
        </w:rPr>
      </w:pPr>
      <w:r>
        <w:rPr>
          <w:sz w:val="26"/>
          <w:szCs w:val="26"/>
          <w:lang w:val="de-DE"/>
        </w:rPr>
        <w:t>Linux,20</w:t>
      </w:r>
    </w:p>
    <w:p w14:paraId="4A728F66" w14:textId="77777777" w:rsidR="000B471A" w:rsidRDefault="000B471A">
      <w:pPr>
        <w:rPr>
          <w:sz w:val="26"/>
          <w:szCs w:val="26"/>
          <w:lang w:val="de-DE"/>
        </w:rPr>
      </w:pPr>
      <w:r>
        <w:rPr>
          <w:sz w:val="26"/>
          <w:szCs w:val="26"/>
          <w:lang w:val="de-DE"/>
        </w:rPr>
        <w:t>Unix,30</w:t>
      </w:r>
    </w:p>
    <w:p w14:paraId="27F419DE" w14:textId="77777777" w:rsidR="000B471A" w:rsidRDefault="000B471A">
      <w:pPr>
        <w:rPr>
          <w:sz w:val="26"/>
          <w:szCs w:val="26"/>
          <w:lang w:val="de-DE"/>
        </w:rPr>
      </w:pPr>
      <w:r>
        <w:rPr>
          <w:sz w:val="26"/>
          <w:szCs w:val="26"/>
          <w:lang w:val="de-DE"/>
        </w:rPr>
        <w:t>AIX,25</w:t>
      </w:r>
    </w:p>
    <w:p w14:paraId="5A911D02" w14:textId="77777777" w:rsidR="000B471A" w:rsidRDefault="000B471A">
      <w:pPr>
        <w:rPr>
          <w:sz w:val="26"/>
          <w:szCs w:val="26"/>
          <w:lang w:val="de-DE"/>
        </w:rPr>
      </w:pPr>
      <w:r>
        <w:rPr>
          <w:sz w:val="26"/>
          <w:szCs w:val="26"/>
          <w:lang w:val="de-DE"/>
        </w:rPr>
        <w:t>Linux,25</w:t>
      </w:r>
    </w:p>
    <w:p w14:paraId="0C12BAE2" w14:textId="77777777" w:rsidR="000B471A" w:rsidRDefault="000B471A">
      <w:pPr>
        <w:rPr>
          <w:sz w:val="26"/>
          <w:szCs w:val="26"/>
          <w:lang w:val="de-DE"/>
        </w:rPr>
      </w:pPr>
      <w:r>
        <w:rPr>
          <w:sz w:val="26"/>
          <w:szCs w:val="26"/>
          <w:lang w:val="de-DE"/>
        </w:rPr>
        <w:t>Solaris,10</w:t>
      </w:r>
    </w:p>
    <w:p w14:paraId="45982BD2" w14:textId="77777777" w:rsidR="000B471A" w:rsidRDefault="000B471A">
      <w:pPr>
        <w:rPr>
          <w:sz w:val="26"/>
          <w:szCs w:val="26"/>
          <w:lang w:val="de-DE"/>
        </w:rPr>
      </w:pPr>
      <w:r>
        <w:rPr>
          <w:sz w:val="26"/>
          <w:szCs w:val="26"/>
          <w:lang w:val="de-DE"/>
        </w:rPr>
        <w:t>HPUX,100</w:t>
      </w:r>
    </w:p>
    <w:p w14:paraId="79D5E835" w14:textId="77777777" w:rsidR="000B471A" w:rsidRDefault="000B471A">
      <w:pPr>
        <w:rPr>
          <w:sz w:val="26"/>
          <w:szCs w:val="26"/>
          <w:lang w:val="de-DE"/>
        </w:rPr>
      </w:pPr>
    </w:p>
    <w:p w14:paraId="1E3A400D" w14:textId="77777777" w:rsidR="000B471A" w:rsidRDefault="000B471A">
      <w:pPr>
        <w:rPr>
          <w:sz w:val="26"/>
          <w:szCs w:val="26"/>
          <w:lang w:val="de-DE"/>
        </w:rPr>
      </w:pPr>
      <w:r>
        <w:rPr>
          <w:sz w:val="26"/>
          <w:szCs w:val="26"/>
          <w:lang w:val="de-DE"/>
        </w:rPr>
        <w:t xml:space="preserve">8. sorting a file containing multiple fields: </w:t>
      </w:r>
    </w:p>
    <w:p w14:paraId="3BB803DF" w14:textId="77777777" w:rsidR="000B471A" w:rsidRDefault="000B471A">
      <w:pPr>
        <w:rPr>
          <w:sz w:val="26"/>
          <w:szCs w:val="26"/>
          <w:lang w:val="de-DE"/>
        </w:rPr>
      </w:pPr>
      <w:r>
        <w:rPr>
          <w:sz w:val="26"/>
          <w:szCs w:val="26"/>
          <w:lang w:val="de-DE"/>
        </w:rPr>
        <w:t>$ sort file</w:t>
      </w:r>
    </w:p>
    <w:p w14:paraId="1D7950FD" w14:textId="77777777" w:rsidR="000B471A" w:rsidRDefault="000B471A">
      <w:pPr>
        <w:rPr>
          <w:sz w:val="26"/>
          <w:szCs w:val="26"/>
          <w:lang w:val="de-DE"/>
        </w:rPr>
      </w:pPr>
      <w:r>
        <w:rPr>
          <w:sz w:val="26"/>
          <w:szCs w:val="26"/>
          <w:lang w:val="de-DE"/>
        </w:rPr>
        <w:t>AIX,25</w:t>
      </w:r>
    </w:p>
    <w:p w14:paraId="5224BE9E" w14:textId="77777777" w:rsidR="000B471A" w:rsidRDefault="000B471A">
      <w:pPr>
        <w:rPr>
          <w:sz w:val="26"/>
          <w:szCs w:val="26"/>
          <w:lang w:val="de-DE"/>
        </w:rPr>
      </w:pPr>
      <w:r>
        <w:rPr>
          <w:sz w:val="26"/>
          <w:szCs w:val="26"/>
          <w:lang w:val="de-DE"/>
        </w:rPr>
        <w:t>HPUX,100</w:t>
      </w:r>
    </w:p>
    <w:p w14:paraId="66B1A2E4" w14:textId="77777777" w:rsidR="000B471A" w:rsidRDefault="000B471A">
      <w:pPr>
        <w:rPr>
          <w:sz w:val="26"/>
          <w:szCs w:val="26"/>
          <w:lang w:val="de-DE"/>
        </w:rPr>
      </w:pPr>
      <w:r>
        <w:rPr>
          <w:sz w:val="26"/>
          <w:szCs w:val="26"/>
          <w:lang w:val="de-DE"/>
        </w:rPr>
        <w:t>Linux,20</w:t>
      </w:r>
    </w:p>
    <w:p w14:paraId="47C2E975" w14:textId="77777777" w:rsidR="000B471A" w:rsidRDefault="000B471A">
      <w:pPr>
        <w:rPr>
          <w:sz w:val="26"/>
          <w:szCs w:val="26"/>
          <w:lang w:val="de-DE"/>
        </w:rPr>
      </w:pPr>
      <w:r>
        <w:rPr>
          <w:sz w:val="26"/>
          <w:szCs w:val="26"/>
          <w:lang w:val="de-DE"/>
        </w:rPr>
        <w:t>Linux,25</w:t>
      </w:r>
    </w:p>
    <w:p w14:paraId="1B83052C" w14:textId="77777777" w:rsidR="000B471A" w:rsidRDefault="000B471A">
      <w:pPr>
        <w:rPr>
          <w:sz w:val="26"/>
          <w:szCs w:val="26"/>
          <w:lang w:val="de-DE"/>
        </w:rPr>
      </w:pPr>
      <w:r>
        <w:rPr>
          <w:sz w:val="26"/>
          <w:szCs w:val="26"/>
          <w:lang w:val="de-DE"/>
        </w:rPr>
        <w:t>Solaris,10</w:t>
      </w:r>
    </w:p>
    <w:p w14:paraId="0C6A3065" w14:textId="77777777" w:rsidR="000B471A" w:rsidRDefault="000B471A">
      <w:pPr>
        <w:rPr>
          <w:sz w:val="26"/>
          <w:szCs w:val="26"/>
          <w:lang w:val="de-DE"/>
        </w:rPr>
      </w:pPr>
      <w:r>
        <w:rPr>
          <w:sz w:val="26"/>
          <w:szCs w:val="26"/>
          <w:lang w:val="de-DE"/>
        </w:rPr>
        <w:t>Unix,30</w:t>
      </w:r>
    </w:p>
    <w:p w14:paraId="60CF4A23" w14:textId="77777777" w:rsidR="000B471A" w:rsidRDefault="000B471A">
      <w:pPr>
        <w:rPr>
          <w:sz w:val="26"/>
          <w:szCs w:val="26"/>
          <w:lang w:val="de-DE"/>
        </w:rPr>
      </w:pPr>
      <w:r>
        <w:rPr>
          <w:sz w:val="26"/>
          <w:szCs w:val="26"/>
          <w:lang w:val="de-DE"/>
        </w:rPr>
        <w:t>As shown above, the file got sorted on the 1st field, by default.</w:t>
      </w:r>
    </w:p>
    <w:p w14:paraId="0B5C0A71" w14:textId="77777777" w:rsidR="000B471A" w:rsidRDefault="000B471A">
      <w:pPr>
        <w:rPr>
          <w:sz w:val="26"/>
          <w:szCs w:val="26"/>
          <w:lang w:val="de-DE"/>
        </w:rPr>
      </w:pPr>
    </w:p>
    <w:p w14:paraId="65094FD7" w14:textId="77777777" w:rsidR="000B471A" w:rsidRDefault="000B471A">
      <w:pPr>
        <w:rPr>
          <w:sz w:val="26"/>
          <w:szCs w:val="26"/>
          <w:lang w:val="de-DE"/>
        </w:rPr>
      </w:pPr>
      <w:r>
        <w:rPr>
          <w:sz w:val="26"/>
          <w:szCs w:val="26"/>
          <w:lang w:val="de-DE"/>
        </w:rPr>
        <w:t xml:space="preserve"> 9. sort file on the basis of 1st field: </w:t>
      </w:r>
    </w:p>
    <w:p w14:paraId="3148CD30" w14:textId="77777777" w:rsidR="000B471A" w:rsidRDefault="000B471A">
      <w:pPr>
        <w:rPr>
          <w:sz w:val="26"/>
          <w:szCs w:val="26"/>
          <w:lang w:val="de-DE"/>
        </w:rPr>
      </w:pPr>
      <w:r>
        <w:rPr>
          <w:sz w:val="26"/>
          <w:szCs w:val="26"/>
          <w:lang w:val="de-DE"/>
        </w:rPr>
        <w:t>$ sort -t"," -k1,1 file</w:t>
      </w:r>
    </w:p>
    <w:p w14:paraId="50F47B5C" w14:textId="77777777" w:rsidR="000B471A" w:rsidRDefault="000B471A">
      <w:pPr>
        <w:rPr>
          <w:sz w:val="26"/>
          <w:szCs w:val="26"/>
          <w:lang w:val="de-DE"/>
        </w:rPr>
      </w:pPr>
      <w:r>
        <w:rPr>
          <w:sz w:val="26"/>
          <w:szCs w:val="26"/>
          <w:lang w:val="de-DE"/>
        </w:rPr>
        <w:t>AIX,25</w:t>
      </w:r>
    </w:p>
    <w:p w14:paraId="4E2D58DB" w14:textId="77777777" w:rsidR="000B471A" w:rsidRDefault="000B471A">
      <w:pPr>
        <w:rPr>
          <w:sz w:val="26"/>
          <w:szCs w:val="26"/>
          <w:lang w:val="de-DE"/>
        </w:rPr>
      </w:pPr>
      <w:r>
        <w:rPr>
          <w:sz w:val="26"/>
          <w:szCs w:val="26"/>
          <w:lang w:val="de-DE"/>
        </w:rPr>
        <w:t>HPUX,100</w:t>
      </w:r>
    </w:p>
    <w:p w14:paraId="3CB69AA2" w14:textId="77777777" w:rsidR="000B471A" w:rsidRDefault="000B471A">
      <w:pPr>
        <w:rPr>
          <w:sz w:val="26"/>
          <w:szCs w:val="26"/>
          <w:lang w:val="de-DE"/>
        </w:rPr>
      </w:pPr>
      <w:r>
        <w:rPr>
          <w:sz w:val="26"/>
          <w:szCs w:val="26"/>
          <w:lang w:val="de-DE"/>
        </w:rPr>
        <w:t>Linux,20</w:t>
      </w:r>
    </w:p>
    <w:p w14:paraId="445700DC" w14:textId="77777777" w:rsidR="000B471A" w:rsidRDefault="000B471A">
      <w:pPr>
        <w:rPr>
          <w:sz w:val="26"/>
          <w:szCs w:val="26"/>
          <w:lang w:val="de-DE"/>
        </w:rPr>
      </w:pPr>
      <w:r>
        <w:rPr>
          <w:sz w:val="26"/>
          <w:szCs w:val="26"/>
          <w:lang w:val="de-DE"/>
        </w:rPr>
        <w:t>Linux,25</w:t>
      </w:r>
    </w:p>
    <w:p w14:paraId="58C8C0C0" w14:textId="77777777" w:rsidR="000B471A" w:rsidRDefault="000B471A">
      <w:pPr>
        <w:rPr>
          <w:sz w:val="26"/>
          <w:szCs w:val="26"/>
          <w:lang w:val="de-DE"/>
        </w:rPr>
      </w:pPr>
      <w:r>
        <w:rPr>
          <w:sz w:val="26"/>
          <w:szCs w:val="26"/>
          <w:lang w:val="de-DE"/>
        </w:rPr>
        <w:t>Solaris,10</w:t>
      </w:r>
    </w:p>
    <w:p w14:paraId="289774DF" w14:textId="77777777" w:rsidR="000B471A" w:rsidRDefault="000B471A">
      <w:pPr>
        <w:rPr>
          <w:sz w:val="26"/>
          <w:szCs w:val="26"/>
          <w:lang w:val="de-DE"/>
        </w:rPr>
      </w:pPr>
      <w:r>
        <w:rPr>
          <w:sz w:val="26"/>
          <w:szCs w:val="26"/>
          <w:lang w:val="de-DE"/>
        </w:rPr>
        <w:t>Unix,30</w:t>
      </w:r>
    </w:p>
    <w:p w14:paraId="556B50CC" w14:textId="77777777" w:rsidR="000B471A" w:rsidRDefault="000B471A">
      <w:pPr>
        <w:rPr>
          <w:sz w:val="26"/>
          <w:szCs w:val="26"/>
          <w:lang w:val="de-DE"/>
        </w:rPr>
      </w:pPr>
      <w:r>
        <w:rPr>
          <w:sz w:val="26"/>
          <w:szCs w:val="26"/>
          <w:lang w:val="de-DE"/>
        </w:rPr>
        <w:t xml:space="preserve">This is being more explicit. '-t' option is used to provide the delimiter in case of files with delimiter. '-k' is used to specify the keys on the basis of which the sorting has to be done. The format of '-k' is : '-km,n' where m is the starting key and n is the ending key. In other words, sort can be used to sort on a range of fields just like how the group by in sql does. In our case, since the sorting is on </w:t>
      </w:r>
      <w:r>
        <w:rPr>
          <w:sz w:val="26"/>
          <w:szCs w:val="26"/>
          <w:lang w:val="de-DE"/>
        </w:rPr>
        <w:lastRenderedPageBreak/>
        <w:t>the 1st field alone, we speciy '1,1'. Similarly, if the sorting is to be done on the basis of first 3 fields, it will be: '-k 1,3'.</w:t>
      </w:r>
    </w:p>
    <w:p w14:paraId="11078E62" w14:textId="77777777" w:rsidR="000B471A" w:rsidRDefault="000B471A">
      <w:pPr>
        <w:rPr>
          <w:sz w:val="26"/>
          <w:szCs w:val="26"/>
          <w:lang w:val="de-DE"/>
        </w:rPr>
      </w:pPr>
    </w:p>
    <w:p w14:paraId="69EE0B22" w14:textId="77777777" w:rsidR="000B471A" w:rsidRDefault="000B471A">
      <w:pPr>
        <w:rPr>
          <w:sz w:val="26"/>
          <w:szCs w:val="26"/>
          <w:lang w:val="de-DE"/>
        </w:rPr>
      </w:pPr>
      <w:r>
        <w:rPr>
          <w:sz w:val="26"/>
          <w:szCs w:val="26"/>
          <w:lang w:val="de-DE"/>
        </w:rPr>
        <w:t>Note: For a file which has fields delimited by a space or a tab, there is no need to specify the "-t" option since the white space is the delimiter by default in sort.</w:t>
      </w:r>
    </w:p>
    <w:p w14:paraId="6C2E06C4" w14:textId="77777777" w:rsidR="000B471A" w:rsidRDefault="000B471A">
      <w:pPr>
        <w:rPr>
          <w:sz w:val="26"/>
          <w:szCs w:val="26"/>
          <w:lang w:val="de-DE"/>
        </w:rPr>
      </w:pPr>
    </w:p>
    <w:p w14:paraId="3CC6913A" w14:textId="77777777" w:rsidR="000B471A" w:rsidRDefault="000B471A">
      <w:pPr>
        <w:rPr>
          <w:sz w:val="26"/>
          <w:szCs w:val="26"/>
          <w:lang w:val="de-DE"/>
        </w:rPr>
      </w:pPr>
      <w:r>
        <w:rPr>
          <w:sz w:val="26"/>
          <w:szCs w:val="26"/>
          <w:lang w:val="de-DE"/>
        </w:rPr>
        <w:t xml:space="preserve"> 10. sorting file on the basis of the 2nd field: </w:t>
      </w:r>
    </w:p>
    <w:p w14:paraId="28BE3A02" w14:textId="77777777" w:rsidR="000B471A" w:rsidRDefault="000B471A">
      <w:pPr>
        <w:rPr>
          <w:sz w:val="26"/>
          <w:szCs w:val="26"/>
          <w:lang w:val="de-DE"/>
        </w:rPr>
      </w:pPr>
      <w:r>
        <w:rPr>
          <w:sz w:val="26"/>
          <w:szCs w:val="26"/>
          <w:lang w:val="de-DE"/>
        </w:rPr>
        <w:t>$ sort -t"," -k2,2 file</w:t>
      </w:r>
    </w:p>
    <w:p w14:paraId="24C433B2" w14:textId="77777777" w:rsidR="000B471A" w:rsidRDefault="000B471A">
      <w:pPr>
        <w:rPr>
          <w:sz w:val="26"/>
          <w:szCs w:val="26"/>
          <w:lang w:val="de-DE"/>
        </w:rPr>
      </w:pPr>
      <w:r>
        <w:rPr>
          <w:sz w:val="26"/>
          <w:szCs w:val="26"/>
          <w:lang w:val="de-DE"/>
        </w:rPr>
        <w:t>Solaris,10</w:t>
      </w:r>
    </w:p>
    <w:p w14:paraId="16000CC2" w14:textId="77777777" w:rsidR="000B471A" w:rsidRDefault="000B471A">
      <w:pPr>
        <w:rPr>
          <w:sz w:val="26"/>
          <w:szCs w:val="26"/>
          <w:lang w:val="de-DE"/>
        </w:rPr>
      </w:pPr>
      <w:r>
        <w:rPr>
          <w:sz w:val="26"/>
          <w:szCs w:val="26"/>
          <w:lang w:val="de-DE"/>
        </w:rPr>
        <w:t>HPUX,100</w:t>
      </w:r>
    </w:p>
    <w:p w14:paraId="1AF620D5" w14:textId="77777777" w:rsidR="000B471A" w:rsidRDefault="000B471A">
      <w:pPr>
        <w:rPr>
          <w:sz w:val="26"/>
          <w:szCs w:val="26"/>
          <w:lang w:val="de-DE"/>
        </w:rPr>
      </w:pPr>
      <w:r>
        <w:rPr>
          <w:sz w:val="26"/>
          <w:szCs w:val="26"/>
          <w:lang w:val="de-DE"/>
        </w:rPr>
        <w:t>Linux,20</w:t>
      </w:r>
    </w:p>
    <w:p w14:paraId="6F564140" w14:textId="77777777" w:rsidR="000B471A" w:rsidRDefault="000B471A">
      <w:pPr>
        <w:rPr>
          <w:sz w:val="26"/>
          <w:szCs w:val="26"/>
          <w:lang w:val="de-DE"/>
        </w:rPr>
      </w:pPr>
      <w:r>
        <w:rPr>
          <w:sz w:val="26"/>
          <w:szCs w:val="26"/>
          <w:lang w:val="de-DE"/>
        </w:rPr>
        <w:t>AIX,25</w:t>
      </w:r>
    </w:p>
    <w:p w14:paraId="5B122517" w14:textId="77777777" w:rsidR="000B471A" w:rsidRDefault="000B471A">
      <w:pPr>
        <w:rPr>
          <w:sz w:val="26"/>
          <w:szCs w:val="26"/>
          <w:lang w:val="de-DE"/>
        </w:rPr>
      </w:pPr>
      <w:r>
        <w:rPr>
          <w:sz w:val="26"/>
          <w:szCs w:val="26"/>
          <w:lang w:val="de-DE"/>
        </w:rPr>
        <w:t>Linux,25</w:t>
      </w:r>
    </w:p>
    <w:p w14:paraId="6225D279" w14:textId="77777777" w:rsidR="000B471A" w:rsidRDefault="000B471A">
      <w:pPr>
        <w:rPr>
          <w:sz w:val="26"/>
          <w:szCs w:val="26"/>
          <w:lang w:val="de-DE"/>
        </w:rPr>
      </w:pPr>
      <w:r>
        <w:rPr>
          <w:sz w:val="26"/>
          <w:szCs w:val="26"/>
          <w:lang w:val="de-DE"/>
        </w:rPr>
        <w:t>Unix,30</w:t>
      </w:r>
    </w:p>
    <w:p w14:paraId="6008541B" w14:textId="77777777" w:rsidR="000B471A" w:rsidRDefault="000B471A">
      <w:pPr>
        <w:rPr>
          <w:sz w:val="26"/>
          <w:szCs w:val="26"/>
          <w:lang w:val="de-DE"/>
        </w:rPr>
      </w:pPr>
    </w:p>
    <w:p w14:paraId="3A8F7C15" w14:textId="77777777" w:rsidR="000B471A" w:rsidRDefault="000B471A">
      <w:pPr>
        <w:rPr>
          <w:sz w:val="26"/>
          <w:szCs w:val="26"/>
          <w:lang w:val="de-DE"/>
        </w:rPr>
      </w:pPr>
      <w:r>
        <w:rPr>
          <w:sz w:val="26"/>
          <w:szCs w:val="26"/>
          <w:lang w:val="de-DE"/>
        </w:rPr>
        <w:t xml:space="preserve">11. sorting file on the basis of 2nd field , numerically: </w:t>
      </w:r>
    </w:p>
    <w:p w14:paraId="2D97F72A" w14:textId="77777777" w:rsidR="000B471A" w:rsidRDefault="000B471A">
      <w:pPr>
        <w:rPr>
          <w:sz w:val="26"/>
          <w:szCs w:val="26"/>
          <w:lang w:val="de-DE"/>
        </w:rPr>
      </w:pPr>
      <w:r>
        <w:rPr>
          <w:sz w:val="26"/>
          <w:szCs w:val="26"/>
          <w:lang w:val="de-DE"/>
        </w:rPr>
        <w:t>$ sort -t"," -k2n,2 file</w:t>
      </w:r>
    </w:p>
    <w:p w14:paraId="39F1CF50" w14:textId="77777777" w:rsidR="000B471A" w:rsidRDefault="000B471A">
      <w:pPr>
        <w:rPr>
          <w:sz w:val="26"/>
          <w:szCs w:val="26"/>
          <w:lang w:val="de-DE"/>
        </w:rPr>
      </w:pPr>
      <w:r>
        <w:rPr>
          <w:sz w:val="26"/>
          <w:szCs w:val="26"/>
          <w:lang w:val="de-DE"/>
        </w:rPr>
        <w:t>Solaris,10</w:t>
      </w:r>
    </w:p>
    <w:p w14:paraId="0CAB0DBA" w14:textId="77777777" w:rsidR="000B471A" w:rsidRDefault="000B471A">
      <w:pPr>
        <w:rPr>
          <w:sz w:val="26"/>
          <w:szCs w:val="26"/>
          <w:lang w:val="de-DE"/>
        </w:rPr>
      </w:pPr>
      <w:r>
        <w:rPr>
          <w:sz w:val="26"/>
          <w:szCs w:val="26"/>
          <w:lang w:val="de-DE"/>
        </w:rPr>
        <w:t>Linux,20</w:t>
      </w:r>
    </w:p>
    <w:p w14:paraId="193A4DFF" w14:textId="77777777" w:rsidR="000B471A" w:rsidRDefault="000B471A">
      <w:pPr>
        <w:rPr>
          <w:sz w:val="26"/>
          <w:szCs w:val="26"/>
          <w:lang w:val="de-DE"/>
        </w:rPr>
      </w:pPr>
      <w:r>
        <w:rPr>
          <w:sz w:val="26"/>
          <w:szCs w:val="26"/>
          <w:lang w:val="de-DE"/>
        </w:rPr>
        <w:t>AIX,25</w:t>
      </w:r>
    </w:p>
    <w:p w14:paraId="6CCEF6AB" w14:textId="77777777" w:rsidR="000B471A" w:rsidRDefault="000B471A">
      <w:pPr>
        <w:rPr>
          <w:sz w:val="26"/>
          <w:szCs w:val="26"/>
          <w:lang w:val="de-DE"/>
        </w:rPr>
      </w:pPr>
      <w:r>
        <w:rPr>
          <w:sz w:val="26"/>
          <w:szCs w:val="26"/>
          <w:lang w:val="de-DE"/>
        </w:rPr>
        <w:t>Linux,25</w:t>
      </w:r>
    </w:p>
    <w:p w14:paraId="5AD9DF74" w14:textId="77777777" w:rsidR="000B471A" w:rsidRDefault="000B471A">
      <w:pPr>
        <w:rPr>
          <w:sz w:val="26"/>
          <w:szCs w:val="26"/>
          <w:lang w:val="de-DE"/>
        </w:rPr>
      </w:pPr>
      <w:r>
        <w:rPr>
          <w:sz w:val="26"/>
          <w:szCs w:val="26"/>
          <w:lang w:val="de-DE"/>
        </w:rPr>
        <w:t>Unix,30</w:t>
      </w:r>
    </w:p>
    <w:p w14:paraId="735E3D2E" w14:textId="77777777" w:rsidR="000B471A" w:rsidRDefault="000B471A">
      <w:pPr>
        <w:rPr>
          <w:sz w:val="26"/>
          <w:szCs w:val="26"/>
          <w:lang w:val="de-DE"/>
        </w:rPr>
      </w:pPr>
      <w:r>
        <w:rPr>
          <w:sz w:val="26"/>
          <w:szCs w:val="26"/>
          <w:lang w:val="de-DE"/>
        </w:rPr>
        <w:t>HPUX,100</w:t>
      </w:r>
    </w:p>
    <w:p w14:paraId="015DF7F7" w14:textId="77777777" w:rsidR="000B471A" w:rsidRDefault="000B471A">
      <w:pPr>
        <w:rPr>
          <w:sz w:val="26"/>
          <w:szCs w:val="26"/>
          <w:lang w:val="de-DE"/>
        </w:rPr>
      </w:pPr>
    </w:p>
    <w:p w14:paraId="0CFE61BA" w14:textId="77777777" w:rsidR="000B471A" w:rsidRDefault="000B471A">
      <w:pPr>
        <w:rPr>
          <w:sz w:val="26"/>
          <w:szCs w:val="26"/>
          <w:lang w:val="de-DE"/>
        </w:rPr>
      </w:pPr>
      <w:r>
        <w:rPr>
          <w:sz w:val="26"/>
          <w:szCs w:val="26"/>
          <w:lang w:val="de-DE"/>
        </w:rPr>
        <w:t xml:space="preserve">12. Remove duplicates from the file based on 1st field: </w:t>
      </w:r>
    </w:p>
    <w:p w14:paraId="15F7C962" w14:textId="77777777" w:rsidR="000B471A" w:rsidRDefault="000B471A">
      <w:pPr>
        <w:rPr>
          <w:sz w:val="26"/>
          <w:szCs w:val="26"/>
          <w:lang w:val="de-DE"/>
        </w:rPr>
      </w:pPr>
      <w:r>
        <w:rPr>
          <w:sz w:val="26"/>
          <w:szCs w:val="26"/>
          <w:lang w:val="de-DE"/>
        </w:rPr>
        <w:t>$ sort -t"," -k1,1 -u file</w:t>
      </w:r>
    </w:p>
    <w:p w14:paraId="5DF5650B" w14:textId="77777777" w:rsidR="000B471A" w:rsidRDefault="000B471A">
      <w:pPr>
        <w:rPr>
          <w:sz w:val="26"/>
          <w:szCs w:val="26"/>
          <w:lang w:val="de-DE"/>
        </w:rPr>
      </w:pPr>
      <w:r>
        <w:rPr>
          <w:sz w:val="26"/>
          <w:szCs w:val="26"/>
          <w:lang w:val="de-DE"/>
        </w:rPr>
        <w:t>AIX,25</w:t>
      </w:r>
    </w:p>
    <w:p w14:paraId="2A322E2D" w14:textId="77777777" w:rsidR="000B471A" w:rsidRDefault="000B471A">
      <w:pPr>
        <w:rPr>
          <w:sz w:val="26"/>
          <w:szCs w:val="26"/>
          <w:lang w:val="de-DE"/>
        </w:rPr>
      </w:pPr>
      <w:r>
        <w:rPr>
          <w:sz w:val="26"/>
          <w:szCs w:val="26"/>
          <w:lang w:val="de-DE"/>
        </w:rPr>
        <w:t>HPUX,100</w:t>
      </w:r>
    </w:p>
    <w:p w14:paraId="622247F7" w14:textId="77777777" w:rsidR="000B471A" w:rsidRDefault="000B471A">
      <w:pPr>
        <w:rPr>
          <w:sz w:val="26"/>
          <w:szCs w:val="26"/>
          <w:lang w:val="de-DE"/>
        </w:rPr>
      </w:pPr>
      <w:r>
        <w:rPr>
          <w:sz w:val="26"/>
          <w:szCs w:val="26"/>
          <w:lang w:val="de-DE"/>
        </w:rPr>
        <w:t>Linux,20</w:t>
      </w:r>
    </w:p>
    <w:p w14:paraId="582FC3D8" w14:textId="77777777" w:rsidR="000B471A" w:rsidRDefault="000B471A">
      <w:pPr>
        <w:rPr>
          <w:sz w:val="26"/>
          <w:szCs w:val="26"/>
          <w:lang w:val="de-DE"/>
        </w:rPr>
      </w:pPr>
      <w:r>
        <w:rPr>
          <w:sz w:val="26"/>
          <w:szCs w:val="26"/>
          <w:lang w:val="de-DE"/>
        </w:rPr>
        <w:t>Solaris,10</w:t>
      </w:r>
    </w:p>
    <w:p w14:paraId="3B790BA3" w14:textId="77777777" w:rsidR="000B471A" w:rsidRDefault="000B471A">
      <w:pPr>
        <w:rPr>
          <w:sz w:val="26"/>
          <w:szCs w:val="26"/>
          <w:lang w:val="de-DE"/>
        </w:rPr>
      </w:pPr>
      <w:r>
        <w:rPr>
          <w:sz w:val="26"/>
          <w:szCs w:val="26"/>
          <w:lang w:val="de-DE"/>
        </w:rPr>
        <w:t>Unix,30</w:t>
      </w:r>
    </w:p>
    <w:p w14:paraId="2DC041B6" w14:textId="77777777" w:rsidR="000B471A" w:rsidRDefault="000B471A">
      <w:pPr>
        <w:rPr>
          <w:sz w:val="26"/>
          <w:szCs w:val="26"/>
          <w:lang w:val="de-DE"/>
        </w:rPr>
      </w:pPr>
      <w:r>
        <w:rPr>
          <w:sz w:val="26"/>
          <w:szCs w:val="26"/>
          <w:lang w:val="de-DE"/>
        </w:rPr>
        <w:t>The duplicate Linux record got removed. Keep in mind, the command "sort -u file" would not have worked here becuase both the 'Linux' records are not same, the values were different. However, in the above, sort is told to remove the duplicates based on the 1st key, and hence the duplicate 'Linux' record got removed. According to sort, in case of a group of similar records, except the first one, the rest are considered duplicate.</w:t>
      </w:r>
    </w:p>
    <w:p w14:paraId="43A5A042" w14:textId="77777777" w:rsidR="000B471A" w:rsidRDefault="000B471A">
      <w:pPr>
        <w:rPr>
          <w:sz w:val="26"/>
          <w:szCs w:val="26"/>
          <w:lang w:val="de-DE"/>
        </w:rPr>
      </w:pPr>
    </w:p>
    <w:p w14:paraId="4401E635" w14:textId="77777777" w:rsidR="000B471A" w:rsidRDefault="000B471A">
      <w:pPr>
        <w:rPr>
          <w:sz w:val="26"/>
          <w:szCs w:val="26"/>
          <w:lang w:val="de-DE"/>
        </w:rPr>
      </w:pPr>
      <w:r>
        <w:rPr>
          <w:sz w:val="26"/>
          <w:szCs w:val="26"/>
          <w:lang w:val="de-DE"/>
        </w:rPr>
        <w:t xml:space="preserve">13. Sort the file numerically on the 2nd field in reverse order: </w:t>
      </w:r>
    </w:p>
    <w:p w14:paraId="17E95E1E" w14:textId="77777777" w:rsidR="000B471A" w:rsidRDefault="000B471A">
      <w:pPr>
        <w:rPr>
          <w:sz w:val="26"/>
          <w:szCs w:val="26"/>
          <w:lang w:val="de-DE"/>
        </w:rPr>
      </w:pPr>
      <w:r>
        <w:rPr>
          <w:sz w:val="26"/>
          <w:szCs w:val="26"/>
          <w:lang w:val="de-DE"/>
        </w:rPr>
        <w:t>$ sort -t"," -k2nr,2 file</w:t>
      </w:r>
    </w:p>
    <w:p w14:paraId="6ECC56B9" w14:textId="77777777" w:rsidR="000B471A" w:rsidRDefault="000B471A">
      <w:pPr>
        <w:rPr>
          <w:sz w:val="26"/>
          <w:szCs w:val="26"/>
          <w:lang w:val="de-DE"/>
        </w:rPr>
      </w:pPr>
      <w:r>
        <w:rPr>
          <w:sz w:val="26"/>
          <w:szCs w:val="26"/>
          <w:lang w:val="de-DE"/>
        </w:rPr>
        <w:t>HPUX,100</w:t>
      </w:r>
    </w:p>
    <w:p w14:paraId="3027EF65" w14:textId="77777777" w:rsidR="000B471A" w:rsidRDefault="000B471A">
      <w:pPr>
        <w:rPr>
          <w:sz w:val="26"/>
          <w:szCs w:val="26"/>
          <w:lang w:val="de-DE"/>
        </w:rPr>
      </w:pPr>
      <w:r>
        <w:rPr>
          <w:sz w:val="26"/>
          <w:szCs w:val="26"/>
          <w:lang w:val="de-DE"/>
        </w:rPr>
        <w:t>Unix,30</w:t>
      </w:r>
    </w:p>
    <w:p w14:paraId="0717B6A8" w14:textId="77777777" w:rsidR="000B471A" w:rsidRDefault="000B471A">
      <w:pPr>
        <w:rPr>
          <w:sz w:val="26"/>
          <w:szCs w:val="26"/>
          <w:lang w:val="de-DE"/>
        </w:rPr>
      </w:pPr>
      <w:r>
        <w:rPr>
          <w:sz w:val="26"/>
          <w:szCs w:val="26"/>
          <w:lang w:val="de-DE"/>
        </w:rPr>
        <w:t>AIX,25</w:t>
      </w:r>
    </w:p>
    <w:p w14:paraId="33C71104" w14:textId="77777777" w:rsidR="000B471A" w:rsidRDefault="000B471A">
      <w:pPr>
        <w:rPr>
          <w:sz w:val="26"/>
          <w:szCs w:val="26"/>
          <w:lang w:val="de-DE"/>
        </w:rPr>
      </w:pPr>
      <w:r>
        <w:rPr>
          <w:sz w:val="26"/>
          <w:szCs w:val="26"/>
          <w:lang w:val="de-DE"/>
        </w:rPr>
        <w:t>Linux,25</w:t>
      </w:r>
    </w:p>
    <w:p w14:paraId="76E492F4" w14:textId="77777777" w:rsidR="000B471A" w:rsidRDefault="000B471A">
      <w:pPr>
        <w:rPr>
          <w:sz w:val="26"/>
          <w:szCs w:val="26"/>
          <w:lang w:val="de-DE"/>
        </w:rPr>
      </w:pPr>
      <w:r>
        <w:rPr>
          <w:sz w:val="26"/>
          <w:szCs w:val="26"/>
          <w:lang w:val="de-DE"/>
        </w:rPr>
        <w:t>Linux,20</w:t>
      </w:r>
    </w:p>
    <w:p w14:paraId="39E685F0" w14:textId="77777777" w:rsidR="000B471A" w:rsidRDefault="000B471A">
      <w:pPr>
        <w:rPr>
          <w:sz w:val="26"/>
          <w:szCs w:val="26"/>
          <w:lang w:val="de-DE"/>
        </w:rPr>
      </w:pPr>
      <w:r>
        <w:rPr>
          <w:sz w:val="26"/>
          <w:szCs w:val="26"/>
          <w:lang w:val="de-DE"/>
        </w:rPr>
        <w:lastRenderedPageBreak/>
        <w:t>Solaris,10</w:t>
      </w:r>
    </w:p>
    <w:p w14:paraId="5BAD2639" w14:textId="77777777" w:rsidR="000B471A" w:rsidRDefault="000B471A">
      <w:pPr>
        <w:rPr>
          <w:sz w:val="26"/>
          <w:szCs w:val="26"/>
          <w:lang w:val="de-DE"/>
        </w:rPr>
      </w:pPr>
    </w:p>
    <w:p w14:paraId="1CA030FA" w14:textId="77777777" w:rsidR="000B471A" w:rsidRDefault="000B471A">
      <w:pPr>
        <w:rPr>
          <w:sz w:val="26"/>
          <w:szCs w:val="26"/>
          <w:lang w:val="de-DE"/>
        </w:rPr>
      </w:pPr>
      <w:r>
        <w:rPr>
          <w:sz w:val="26"/>
          <w:szCs w:val="26"/>
          <w:lang w:val="de-DE"/>
        </w:rPr>
        <w:t xml:space="preserve">14. sort the file alphabetically on the 1st field, numerically on the 2nd field: </w:t>
      </w:r>
    </w:p>
    <w:p w14:paraId="4883993F" w14:textId="77777777" w:rsidR="000B471A" w:rsidRDefault="000B471A">
      <w:pPr>
        <w:rPr>
          <w:sz w:val="26"/>
          <w:szCs w:val="26"/>
          <w:lang w:val="de-DE"/>
        </w:rPr>
      </w:pPr>
      <w:r>
        <w:rPr>
          <w:sz w:val="26"/>
          <w:szCs w:val="26"/>
          <w:lang w:val="de-DE"/>
        </w:rPr>
        <w:t>$ sort -t"," -k1,1 -k2n,2 file</w:t>
      </w:r>
    </w:p>
    <w:p w14:paraId="7B9AE917" w14:textId="77777777" w:rsidR="000B471A" w:rsidRDefault="000B471A">
      <w:pPr>
        <w:rPr>
          <w:sz w:val="26"/>
          <w:szCs w:val="26"/>
          <w:lang w:val="de-DE"/>
        </w:rPr>
      </w:pPr>
      <w:r>
        <w:rPr>
          <w:sz w:val="26"/>
          <w:szCs w:val="26"/>
          <w:lang w:val="de-DE"/>
        </w:rPr>
        <w:t>AIX,25</w:t>
      </w:r>
    </w:p>
    <w:p w14:paraId="00ED0415" w14:textId="77777777" w:rsidR="000B471A" w:rsidRDefault="000B471A">
      <w:pPr>
        <w:rPr>
          <w:sz w:val="26"/>
          <w:szCs w:val="26"/>
          <w:lang w:val="de-DE"/>
        </w:rPr>
      </w:pPr>
      <w:r>
        <w:rPr>
          <w:sz w:val="26"/>
          <w:szCs w:val="26"/>
          <w:lang w:val="de-DE"/>
        </w:rPr>
        <w:t>HPUX,100</w:t>
      </w:r>
    </w:p>
    <w:p w14:paraId="1FC23C53" w14:textId="77777777" w:rsidR="000B471A" w:rsidRDefault="000B471A">
      <w:pPr>
        <w:rPr>
          <w:sz w:val="26"/>
          <w:szCs w:val="26"/>
          <w:lang w:val="de-DE"/>
        </w:rPr>
      </w:pPr>
      <w:r>
        <w:rPr>
          <w:sz w:val="26"/>
          <w:szCs w:val="26"/>
          <w:lang w:val="de-DE"/>
        </w:rPr>
        <w:t>Linux,20</w:t>
      </w:r>
    </w:p>
    <w:p w14:paraId="7990F373" w14:textId="77777777" w:rsidR="000B471A" w:rsidRDefault="000B471A">
      <w:pPr>
        <w:rPr>
          <w:sz w:val="26"/>
          <w:szCs w:val="26"/>
          <w:lang w:val="de-DE"/>
        </w:rPr>
      </w:pPr>
      <w:r>
        <w:rPr>
          <w:sz w:val="26"/>
          <w:szCs w:val="26"/>
          <w:lang w:val="de-DE"/>
        </w:rPr>
        <w:t>Linux,25</w:t>
      </w:r>
    </w:p>
    <w:p w14:paraId="48D86A11" w14:textId="77777777" w:rsidR="000B471A" w:rsidRDefault="000B471A">
      <w:pPr>
        <w:rPr>
          <w:sz w:val="26"/>
          <w:szCs w:val="26"/>
          <w:lang w:val="de-DE"/>
        </w:rPr>
      </w:pPr>
      <w:r>
        <w:rPr>
          <w:sz w:val="26"/>
          <w:szCs w:val="26"/>
          <w:lang w:val="de-DE"/>
        </w:rPr>
        <w:t>Solaris,10</w:t>
      </w:r>
    </w:p>
    <w:p w14:paraId="3169E3F8" w14:textId="77777777" w:rsidR="000B471A" w:rsidRDefault="000B471A">
      <w:pPr>
        <w:rPr>
          <w:sz w:val="26"/>
          <w:szCs w:val="26"/>
          <w:lang w:val="de-DE"/>
        </w:rPr>
      </w:pPr>
      <w:r>
        <w:rPr>
          <w:sz w:val="26"/>
          <w:szCs w:val="26"/>
          <w:lang w:val="de-DE"/>
        </w:rPr>
        <w:t>Unix,30</w:t>
      </w:r>
    </w:p>
    <w:p w14:paraId="465B7A1C" w14:textId="77777777" w:rsidR="000B471A" w:rsidRDefault="000B471A">
      <w:pPr>
        <w:rPr>
          <w:sz w:val="26"/>
          <w:szCs w:val="26"/>
          <w:lang w:val="de-DE"/>
        </w:rPr>
      </w:pPr>
    </w:p>
    <w:p w14:paraId="3E6855EB" w14:textId="77777777" w:rsidR="000B471A" w:rsidRDefault="000B471A">
      <w:pPr>
        <w:rPr>
          <w:sz w:val="26"/>
          <w:szCs w:val="26"/>
          <w:lang w:val="de-DE"/>
        </w:rPr>
      </w:pPr>
      <w:r>
        <w:rPr>
          <w:sz w:val="26"/>
          <w:szCs w:val="26"/>
          <w:lang w:val="de-DE"/>
        </w:rPr>
        <w:t>15. sort a file based on the 1st and 2nd field, and numerically on 3rd field on  a file containing 5 columns:</w:t>
      </w:r>
    </w:p>
    <w:p w14:paraId="43B4F8BB" w14:textId="77777777" w:rsidR="000B471A" w:rsidRDefault="000B471A">
      <w:r>
        <w:rPr>
          <w:sz w:val="26"/>
          <w:szCs w:val="26"/>
          <w:lang w:val="de-DE"/>
        </w:rPr>
        <w:t>$ sort -t"," -k1,2 -k3n,3 file</w:t>
      </w:r>
    </w:p>
    <w:sectPr w:rsidR="000B471A">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B2CA3" w14:textId="77777777" w:rsidR="001005C0" w:rsidRDefault="001005C0" w:rsidP="008560F1">
      <w:r>
        <w:separator/>
      </w:r>
    </w:p>
  </w:endnote>
  <w:endnote w:type="continuationSeparator" w:id="0">
    <w:p w14:paraId="7F159486" w14:textId="77777777" w:rsidR="001005C0" w:rsidRDefault="001005C0" w:rsidP="0085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Droid Sans Fallback">
    <w:altName w:val="Calibri"/>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B8812" w14:textId="77777777" w:rsidR="008560F1" w:rsidRDefault="00856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4BEA8" w14:textId="77777777" w:rsidR="008560F1" w:rsidRDefault="008560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2F49E" w14:textId="77777777" w:rsidR="008560F1" w:rsidRDefault="00856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2F849" w14:textId="77777777" w:rsidR="001005C0" w:rsidRDefault="001005C0" w:rsidP="008560F1">
      <w:r>
        <w:separator/>
      </w:r>
    </w:p>
  </w:footnote>
  <w:footnote w:type="continuationSeparator" w:id="0">
    <w:p w14:paraId="0D2C462B" w14:textId="77777777" w:rsidR="001005C0" w:rsidRDefault="001005C0" w:rsidP="0085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DA56B" w14:textId="77777777" w:rsidR="008560F1" w:rsidRDefault="00856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09425" w14:textId="77777777" w:rsidR="008560F1" w:rsidRDefault="008560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469E7" w14:textId="77777777" w:rsidR="008560F1" w:rsidRDefault="00856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o"/>
      <w:lvlJc w:val="left"/>
      <w:pPr>
        <w:tabs>
          <w:tab w:val="num" w:pos="720"/>
        </w:tabs>
        <w:ind w:left="720" w:hanging="360"/>
      </w:pPr>
      <w:rPr>
        <w:rFonts w:ascii="Courier New" w:hAnsi="Courier New" w:cs="Courier New"/>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o"/>
      <w:lvlJc w:val="left"/>
      <w:pPr>
        <w:tabs>
          <w:tab w:val="num" w:pos="2160"/>
        </w:tabs>
        <w:ind w:left="2160" w:hanging="360"/>
      </w:pPr>
      <w:rPr>
        <w:rFonts w:ascii="Courier New" w:hAnsi="Courier New" w:cs="Courier New"/>
        <w:sz w:val="20"/>
      </w:rPr>
    </w:lvl>
    <w:lvl w:ilvl="3">
      <w:start w:val="1"/>
      <w:numFmt w:val="bullet"/>
      <w:lvlText w:val="o"/>
      <w:lvlJc w:val="left"/>
      <w:pPr>
        <w:tabs>
          <w:tab w:val="num" w:pos="2880"/>
        </w:tabs>
        <w:ind w:left="2880" w:hanging="360"/>
      </w:pPr>
      <w:rPr>
        <w:rFonts w:ascii="Courier New" w:hAnsi="Courier New" w:cs="Courier New"/>
        <w:sz w:val="20"/>
      </w:rPr>
    </w:lvl>
    <w:lvl w:ilvl="4">
      <w:start w:val="1"/>
      <w:numFmt w:val="bullet"/>
      <w:lvlText w:val="o"/>
      <w:lvlJc w:val="left"/>
      <w:pPr>
        <w:tabs>
          <w:tab w:val="num" w:pos="3600"/>
        </w:tabs>
        <w:ind w:left="3600" w:hanging="360"/>
      </w:pPr>
      <w:rPr>
        <w:rFonts w:ascii="Courier New" w:hAnsi="Courier New" w:cs="Courier New"/>
        <w:sz w:val="20"/>
      </w:rPr>
    </w:lvl>
    <w:lvl w:ilvl="5">
      <w:start w:val="1"/>
      <w:numFmt w:val="bullet"/>
      <w:lvlText w:val="o"/>
      <w:lvlJc w:val="left"/>
      <w:pPr>
        <w:tabs>
          <w:tab w:val="num" w:pos="4320"/>
        </w:tabs>
        <w:ind w:left="4320" w:hanging="360"/>
      </w:pPr>
      <w:rPr>
        <w:rFonts w:ascii="Courier New" w:hAnsi="Courier New" w:cs="Courier New"/>
        <w:sz w:val="20"/>
      </w:rPr>
    </w:lvl>
    <w:lvl w:ilvl="6">
      <w:start w:val="1"/>
      <w:numFmt w:val="bullet"/>
      <w:lvlText w:val="o"/>
      <w:lvlJc w:val="left"/>
      <w:pPr>
        <w:tabs>
          <w:tab w:val="num" w:pos="5040"/>
        </w:tabs>
        <w:ind w:left="5040" w:hanging="360"/>
      </w:pPr>
      <w:rPr>
        <w:rFonts w:ascii="Courier New" w:hAnsi="Courier New" w:cs="Courier New"/>
        <w:sz w:val="20"/>
      </w:rPr>
    </w:lvl>
    <w:lvl w:ilvl="7">
      <w:start w:val="1"/>
      <w:numFmt w:val="bullet"/>
      <w:lvlText w:val="o"/>
      <w:lvlJc w:val="left"/>
      <w:pPr>
        <w:tabs>
          <w:tab w:val="num" w:pos="5760"/>
        </w:tabs>
        <w:ind w:left="5760" w:hanging="360"/>
      </w:pPr>
      <w:rPr>
        <w:rFonts w:ascii="Courier New" w:hAnsi="Courier New" w:cs="Courier New"/>
        <w:sz w:val="20"/>
      </w:rPr>
    </w:lvl>
    <w:lvl w:ilvl="8">
      <w:start w:val="1"/>
      <w:numFmt w:val="bullet"/>
      <w:lvlText w:val="o"/>
      <w:lvlJc w:val="left"/>
      <w:pPr>
        <w:tabs>
          <w:tab w:val="num" w:pos="6480"/>
        </w:tabs>
        <w:ind w:left="6480" w:hanging="360"/>
      </w:pPr>
      <w:rPr>
        <w:rFonts w:ascii="Courier New" w:hAnsi="Courier New" w:cs="Courier New"/>
        <w:sz w:val="20"/>
      </w:rPr>
    </w:lvl>
  </w:abstractNum>
  <w:abstractNum w:abstractNumId="2"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Wingdings" w:hAnsi="Wingdings" w:cs="Wingdings"/>
        <w:sz w:val="20"/>
      </w:rPr>
    </w:lvl>
    <w:lvl w:ilvl="1">
      <w:start w:val="1"/>
      <w:numFmt w:val="bullet"/>
      <w:lvlText w:val=""/>
      <w:lvlJc w:val="left"/>
      <w:pPr>
        <w:tabs>
          <w:tab w:val="num" w:pos="1440"/>
        </w:tabs>
        <w:ind w:left="1440" w:hanging="360"/>
      </w:pPr>
      <w:rPr>
        <w:rFonts w:ascii="Wingdings" w:hAnsi="Wingdings" w:cs="Wingdings"/>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8Num3"/>
    <w:lvl w:ilvl="0">
      <w:start w:val="1"/>
      <w:numFmt w:val="decimal"/>
      <w:lvlText w:val="%1."/>
      <w:lvlJc w:val="left"/>
      <w:pPr>
        <w:tabs>
          <w:tab w:val="num" w:pos="720"/>
        </w:tabs>
        <w:ind w:left="720" w:hanging="360"/>
      </w:pPr>
      <w:rPr>
        <w:rFonts w:ascii="Helvetica" w:hAnsi="Helvetica" w:cs="Helvetica"/>
        <w:color w:val="000000"/>
        <w:sz w:val="20"/>
        <w:szCs w:val="20"/>
        <w:lang w:eastAsia="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11638922">
    <w:abstractNumId w:val="0"/>
  </w:num>
  <w:num w:numId="2" w16cid:durableId="1211527902">
    <w:abstractNumId w:val="1"/>
  </w:num>
  <w:num w:numId="3" w16cid:durableId="822626716">
    <w:abstractNumId w:val="2"/>
  </w:num>
  <w:num w:numId="4" w16cid:durableId="1247808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F1"/>
    <w:rsid w:val="00002B1D"/>
    <w:rsid w:val="000B471A"/>
    <w:rsid w:val="000C3C88"/>
    <w:rsid w:val="001005C0"/>
    <w:rsid w:val="00190012"/>
    <w:rsid w:val="001A7725"/>
    <w:rsid w:val="00640F90"/>
    <w:rsid w:val="007B7818"/>
    <w:rsid w:val="007F4881"/>
    <w:rsid w:val="008560F1"/>
    <w:rsid w:val="00A40CCC"/>
    <w:rsid w:val="00A56EEF"/>
    <w:rsid w:val="00EE509D"/>
    <w:rsid w:val="00F5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EA4D8FE"/>
  <w15:chartTrackingRefBased/>
  <w15:docId w15:val="{3AD22690-9377-43A9-8F5E-1B56A243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BodyText"/>
    <w:qFormat/>
    <w:pPr>
      <w:numPr>
        <w:numId w:val="1"/>
      </w:numPr>
      <w:suppressAutoHyphens w:val="0"/>
      <w:spacing w:before="280" w:after="280"/>
      <w:outlineLvl w:val="0"/>
    </w:pPr>
    <w:rPr>
      <w:b/>
      <w:bCs/>
      <w:kern w:val="1"/>
      <w:sz w:val="48"/>
      <w:szCs w:val="48"/>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cs="Courier New"/>
      <w:sz w:val="20"/>
    </w:rPr>
  </w:style>
  <w:style w:type="character" w:customStyle="1" w:styleId="WW8Num2z0">
    <w:name w:val="WW8Num2z0"/>
    <w:rPr>
      <w:rFonts w:ascii="Wingdings" w:hAnsi="Wingdings" w:cs="Wingdings"/>
      <w:sz w:val="20"/>
    </w:rPr>
  </w:style>
  <w:style w:type="character" w:customStyle="1" w:styleId="WW8Num3z0">
    <w:name w:val="WW8Num3z0"/>
    <w:rPr>
      <w:rFonts w:ascii="Helvetica" w:hAnsi="Helvetica" w:cs="Helvetica"/>
      <w:color w:val="000000"/>
      <w:sz w:val="20"/>
      <w:szCs w:val="20"/>
      <w:lang w:eastAsia="en-US"/>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customStyle="1" w:styleId="BalloonTextChar">
    <w:name w:val="Balloon Text Char"/>
    <w:rPr>
      <w:rFonts w:ascii="Segoe UI" w:hAnsi="Segoe UI" w:cs="Segoe UI"/>
      <w:sz w:val="18"/>
      <w:szCs w:val="18"/>
    </w:rPr>
  </w:style>
  <w:style w:type="character" w:customStyle="1" w:styleId="Heading1Char">
    <w:name w:val="Heading 1 Char"/>
    <w:rPr>
      <w:b/>
      <w:bCs/>
      <w:kern w:val="1"/>
      <w:sz w:val="48"/>
      <w:szCs w:val="48"/>
    </w:rPr>
  </w:style>
  <w:style w:type="character" w:styleId="Strong">
    <w:name w:val="Strong"/>
    <w:qFormat/>
    <w:rPr>
      <w:b/>
      <w:bCs/>
    </w:rPr>
  </w:style>
  <w:style w:type="character" w:customStyle="1" w:styleId="HTMLPreformattedChar">
    <w:name w:val="HTML Preformatted Char"/>
    <w:rPr>
      <w:rFonts w:ascii="Courier New" w:hAnsi="Courier New" w:cs="Courier New"/>
    </w:rPr>
  </w:style>
  <w:style w:type="character" w:styleId="Hyperlink">
    <w:name w:val="Hyperlink"/>
    <w:rPr>
      <w:color w:val="0000FF"/>
      <w:u w:val="single"/>
    </w:rPr>
  </w:style>
  <w:style w:type="character" w:customStyle="1" w:styleId="Heading3Char">
    <w:name w:val="Heading 3 Char"/>
    <w:rPr>
      <w:rFonts w:ascii="Cambria" w:eastAsia="Times New Roman" w:hAnsi="Cambria" w:cs="Times New Roman"/>
      <w:b/>
      <w:bCs/>
      <w:sz w:val="26"/>
      <w:szCs w:val="26"/>
      <w:lang w:eastAsia="zh-CN"/>
    </w:rPr>
  </w:style>
  <w:style w:type="character" w:customStyle="1" w:styleId="Heading2Char">
    <w:name w:val="Heading 2 Char"/>
    <w:rPr>
      <w:rFonts w:ascii="Cambria" w:eastAsia="Times New Roman" w:hAnsi="Cambria" w:cs="Times New Roman"/>
      <w:b/>
      <w:bCs/>
      <w:i/>
      <w:iCs/>
      <w:sz w:val="28"/>
      <w:szCs w:val="28"/>
      <w:lang w:eastAsia="zh-CN"/>
    </w:rPr>
  </w:style>
  <w:style w:type="character" w:styleId="HTMLCode">
    <w:name w:val="HTML Code"/>
    <w:rPr>
      <w:rFonts w:ascii="Courier New" w:eastAsia="Times New Roman" w:hAnsi="Courier New" w:cs="Courier New"/>
      <w:sz w:val="20"/>
      <w:szCs w:val="20"/>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Segoe UI" w:hAnsi="Segoe UI" w:cs="Segoe UI"/>
      <w:sz w:val="18"/>
      <w:szCs w:val="18"/>
    </w:rPr>
  </w:style>
  <w:style w:type="paragraph" w:styleId="NormalWeb">
    <w:name w:val="Normal (Web)"/>
    <w:basedOn w:val="Normal"/>
    <w:pPr>
      <w:suppressAutoHyphens w:val="0"/>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customStyle="1" w:styleId="meta">
    <w:name w:val="meta"/>
    <w:basedOn w:val="Normal"/>
    <w:pPr>
      <w:suppressAutoHyphens w:val="0"/>
      <w:spacing w:before="280" w:after="280"/>
    </w:pPr>
  </w:style>
  <w:style w:type="paragraph" w:styleId="Header">
    <w:name w:val="header"/>
    <w:basedOn w:val="Normal"/>
    <w:link w:val="HeaderChar"/>
    <w:uiPriority w:val="99"/>
    <w:unhideWhenUsed/>
    <w:rsid w:val="008560F1"/>
    <w:pPr>
      <w:tabs>
        <w:tab w:val="center" w:pos="4680"/>
        <w:tab w:val="right" w:pos="9360"/>
      </w:tabs>
    </w:pPr>
  </w:style>
  <w:style w:type="character" w:customStyle="1" w:styleId="HeaderChar">
    <w:name w:val="Header Char"/>
    <w:link w:val="Header"/>
    <w:uiPriority w:val="99"/>
    <w:rsid w:val="008560F1"/>
    <w:rPr>
      <w:sz w:val="24"/>
      <w:szCs w:val="24"/>
      <w:lang w:eastAsia="zh-CN"/>
    </w:rPr>
  </w:style>
  <w:style w:type="paragraph" w:styleId="Footer">
    <w:name w:val="footer"/>
    <w:basedOn w:val="Normal"/>
    <w:link w:val="FooterChar"/>
    <w:uiPriority w:val="99"/>
    <w:unhideWhenUsed/>
    <w:rsid w:val="008560F1"/>
    <w:pPr>
      <w:tabs>
        <w:tab w:val="center" w:pos="4680"/>
        <w:tab w:val="right" w:pos="9360"/>
      </w:tabs>
    </w:pPr>
  </w:style>
  <w:style w:type="character" w:customStyle="1" w:styleId="FooterChar">
    <w:name w:val="Footer Char"/>
    <w:link w:val="Footer"/>
    <w:uiPriority w:val="99"/>
    <w:rsid w:val="008560F1"/>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hapeshed.com/unix-cut/" TargetMode="External"/><Relationship Id="rId3" Type="http://schemas.openxmlformats.org/officeDocument/2006/relationships/settings" Target="settings.xml"/><Relationship Id="rId21" Type="http://schemas.openxmlformats.org/officeDocument/2006/relationships/hyperlink" Target="https://shapeshed.com/unix-cut/" TargetMode="External"/><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hapeshed.com/unix-cut/"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contribute.geeksforgeeks.or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hapeshed.com/unix-cut/"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hapeshed.com/unix-cut/"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hapeshed.com/unix-cut/" TargetMode="External"/><Relationship Id="rId27" Type="http://schemas.openxmlformats.org/officeDocument/2006/relationships/hyperlink" Target="https://shapeshed.com/unix-cut/"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Links>
    <vt:vector size="48" baseType="variant">
      <vt:variant>
        <vt:i4>5636101</vt:i4>
      </vt:variant>
      <vt:variant>
        <vt:i4>21</vt:i4>
      </vt:variant>
      <vt:variant>
        <vt:i4>0</vt:i4>
      </vt:variant>
      <vt:variant>
        <vt:i4>5</vt:i4>
      </vt:variant>
      <vt:variant>
        <vt:lpwstr>https://shapeshed.com/unix-cut/</vt:lpwstr>
      </vt:variant>
      <vt:variant>
        <vt:lpwstr>further-reading</vt:lpwstr>
      </vt:variant>
      <vt:variant>
        <vt:i4>4718618</vt:i4>
      </vt:variant>
      <vt:variant>
        <vt:i4>18</vt:i4>
      </vt:variant>
      <vt:variant>
        <vt:i4>0</vt:i4>
      </vt:variant>
      <vt:variant>
        <vt:i4>5</vt:i4>
      </vt:variant>
      <vt:variant>
        <vt:lpwstr>https://shapeshed.com/unix-cut/</vt:lpwstr>
      </vt:variant>
      <vt:variant>
        <vt:lpwstr>how-to-modify-the-output-delimiter</vt:lpwstr>
      </vt:variant>
      <vt:variant>
        <vt:i4>6357053</vt:i4>
      </vt:variant>
      <vt:variant>
        <vt:i4>15</vt:i4>
      </vt:variant>
      <vt:variant>
        <vt:i4>0</vt:i4>
      </vt:variant>
      <vt:variant>
        <vt:i4>5</vt:i4>
      </vt:variant>
      <vt:variant>
        <vt:lpwstr>https://shapeshed.com/unix-cut/</vt:lpwstr>
      </vt:variant>
      <vt:variant>
        <vt:lpwstr>how-to-cut-by-complement-pattern</vt:lpwstr>
      </vt:variant>
      <vt:variant>
        <vt:i4>5242968</vt:i4>
      </vt:variant>
      <vt:variant>
        <vt:i4>12</vt:i4>
      </vt:variant>
      <vt:variant>
        <vt:i4>0</vt:i4>
      </vt:variant>
      <vt:variant>
        <vt:i4>5</vt:i4>
      </vt:variant>
      <vt:variant>
        <vt:lpwstr>https://shapeshed.com/unix-cut/</vt:lpwstr>
      </vt:variant>
      <vt:variant>
        <vt:lpwstr>how-to-cut-based-on-a-delimiter</vt:lpwstr>
      </vt:variant>
      <vt:variant>
        <vt:i4>1638401</vt:i4>
      </vt:variant>
      <vt:variant>
        <vt:i4>9</vt:i4>
      </vt:variant>
      <vt:variant>
        <vt:i4>0</vt:i4>
      </vt:variant>
      <vt:variant>
        <vt:i4>5</vt:i4>
      </vt:variant>
      <vt:variant>
        <vt:lpwstr>https://shapeshed.com/unix-cut/</vt:lpwstr>
      </vt:variant>
      <vt:variant>
        <vt:lpwstr>how-to-cut-by-character</vt:lpwstr>
      </vt:variant>
      <vt:variant>
        <vt:i4>65602</vt:i4>
      </vt:variant>
      <vt:variant>
        <vt:i4>6</vt:i4>
      </vt:variant>
      <vt:variant>
        <vt:i4>0</vt:i4>
      </vt:variant>
      <vt:variant>
        <vt:i4>5</vt:i4>
      </vt:variant>
      <vt:variant>
        <vt:lpwstr>https://shapeshed.com/unix-cut/</vt:lpwstr>
      </vt:variant>
      <vt:variant>
        <vt:lpwstr>how-to-cut-by-byte-position</vt:lpwstr>
      </vt:variant>
      <vt:variant>
        <vt:i4>393246</vt:i4>
      </vt:variant>
      <vt:variant>
        <vt:i4>3</vt:i4>
      </vt:variant>
      <vt:variant>
        <vt:i4>0</vt:i4>
      </vt:variant>
      <vt:variant>
        <vt:i4>5</vt:i4>
      </vt:variant>
      <vt:variant>
        <vt:lpwstr>https://shapeshed.com/unix-cut/</vt:lpwstr>
      </vt:variant>
      <vt:variant>
        <vt:lpwstr>what-is-the-cut-command-in-unix</vt:lpwstr>
      </vt:variant>
      <vt:variant>
        <vt:i4>720981</vt:i4>
      </vt:variant>
      <vt:variant>
        <vt:i4>0</vt:i4>
      </vt:variant>
      <vt:variant>
        <vt:i4>0</vt:i4>
      </vt:variant>
      <vt:variant>
        <vt:i4>5</vt:i4>
      </vt:variant>
      <vt:variant>
        <vt:lpwstr>http://www.contribute.geeksforgeeks.org/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Ngoc Han</dc:creator>
  <cp:keywords/>
  <dc:description/>
  <cp:lastModifiedBy>Anh Trần</cp:lastModifiedBy>
  <cp:revision>2</cp:revision>
  <cp:lastPrinted>2014-10-02T06:31:00Z</cp:lastPrinted>
  <dcterms:created xsi:type="dcterms:W3CDTF">2024-06-21T08:33:00Z</dcterms:created>
  <dcterms:modified xsi:type="dcterms:W3CDTF">2024-06-21T08:33:00Z</dcterms:modified>
</cp:coreProperties>
</file>